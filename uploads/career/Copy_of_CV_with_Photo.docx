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375A" w:rsidRDefault="00DB375A">
      <w:pPr>
        <w:rPr>
          <w:b/>
          <w:i/>
          <w:sz w:val="32"/>
          <w:szCs w:val="32"/>
        </w:rPr>
      </w:pPr>
    </w:p>
    <w:p w:rsidR="00DB375A" w:rsidRDefault="00DB375A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Curriculum Vitae</w:t>
      </w:r>
    </w:p>
    <w:p w:rsidR="00DB375A" w:rsidRDefault="00DB375A" w:rsidP="006C78B0">
      <w:pPr>
        <w:rPr>
          <w:b/>
          <w:i/>
          <w:sz w:val="32"/>
          <w:szCs w:val="32"/>
          <w:u w:val="single"/>
        </w:rPr>
      </w:pPr>
    </w:p>
    <w:tbl>
      <w:tblPr>
        <w:tblpPr w:leftFromText="180" w:rightFromText="180" w:vertAnchor="text" w:tblpX="7804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6"/>
      </w:tblGrid>
      <w:tr w:rsidR="002F3FB7" w:rsidTr="002F3FB7">
        <w:trPr>
          <w:trHeight w:val="168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2F3FB7" w:rsidRDefault="002F3FB7" w:rsidP="002F3FB7">
            <w:pPr>
              <w:jc w:val="center"/>
              <w:rPr>
                <w:b/>
                <w:i/>
                <w:sz w:val="32"/>
                <w:szCs w:val="32"/>
                <w:lang w:val="en-IN"/>
              </w:rPr>
            </w:pPr>
            <w:r>
              <w:rPr>
                <w:b/>
                <w:i/>
                <w:noProof/>
                <w:sz w:val="32"/>
                <w:szCs w:val="32"/>
                <w:lang w:eastAsia="en-US"/>
              </w:rPr>
              <w:drawing>
                <wp:inline distT="0" distB="0" distL="0" distR="0">
                  <wp:extent cx="1114425" cy="1276350"/>
                  <wp:effectExtent l="19050" t="0" r="9525" b="0"/>
                  <wp:docPr id="7" name="Picture 7" descr="C:\Users\Administrator\Desktop\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FB7" w:rsidRDefault="002F3FB7" w:rsidP="002F3FB7">
            <w:pPr>
              <w:jc w:val="center"/>
              <w:rPr>
                <w:b/>
                <w:i/>
                <w:sz w:val="32"/>
                <w:szCs w:val="32"/>
                <w:lang w:val="en-IN"/>
              </w:rPr>
            </w:pPr>
          </w:p>
        </w:tc>
      </w:tr>
    </w:tbl>
    <w:p w:rsidR="00DB375A" w:rsidRPr="00912007" w:rsidRDefault="00150A78" w:rsidP="00912007">
      <w:pPr>
        <w:tabs>
          <w:tab w:val="left" w:pos="420"/>
        </w:tabs>
        <w:rPr>
          <w:b/>
          <w:i/>
          <w:sz w:val="32"/>
          <w:szCs w:val="32"/>
        </w:rPr>
      </w:pPr>
      <w:r>
        <w:rPr>
          <w:i/>
          <w:sz w:val="32"/>
          <w:szCs w:val="32"/>
        </w:rPr>
        <w:tab/>
      </w:r>
      <w:r w:rsidR="00912007">
        <w:rPr>
          <w:i/>
          <w:sz w:val="32"/>
          <w:szCs w:val="32"/>
        </w:rPr>
        <w:t xml:space="preserve"> </w:t>
      </w:r>
      <w:r w:rsidR="00912007" w:rsidRPr="00912007">
        <w:rPr>
          <w:b/>
          <w:i/>
          <w:sz w:val="32"/>
          <w:szCs w:val="32"/>
        </w:rPr>
        <w:t>BHAGYALAKSMI</w:t>
      </w:r>
      <w:r w:rsidR="002538A0">
        <w:rPr>
          <w:b/>
          <w:i/>
          <w:sz w:val="32"/>
          <w:szCs w:val="32"/>
        </w:rPr>
        <w:t>.</w:t>
      </w:r>
      <w:r w:rsidR="00912007" w:rsidRPr="00912007">
        <w:rPr>
          <w:b/>
          <w:i/>
          <w:sz w:val="32"/>
          <w:szCs w:val="32"/>
        </w:rPr>
        <w:t xml:space="preserve"> V</w:t>
      </w:r>
    </w:p>
    <w:p w:rsidR="00912007" w:rsidRPr="00912007" w:rsidRDefault="00150A78" w:rsidP="00912007">
      <w:pPr>
        <w:tabs>
          <w:tab w:val="left" w:pos="42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</w:t>
      </w:r>
      <w:proofErr w:type="spellStart"/>
      <w:r w:rsidR="00D80767">
        <w:rPr>
          <w:b/>
          <w:i/>
          <w:sz w:val="28"/>
          <w:szCs w:val="28"/>
        </w:rPr>
        <w:t>P</w:t>
      </w:r>
      <w:r w:rsidR="00912007" w:rsidRPr="00912007">
        <w:rPr>
          <w:b/>
          <w:i/>
          <w:sz w:val="28"/>
          <w:szCs w:val="28"/>
        </w:rPr>
        <w:t>annissery</w:t>
      </w:r>
      <w:proofErr w:type="spellEnd"/>
      <w:r w:rsidR="00912007" w:rsidRPr="00912007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912007" w:rsidRPr="00912007">
        <w:rPr>
          <w:b/>
          <w:i/>
          <w:sz w:val="28"/>
          <w:szCs w:val="28"/>
        </w:rPr>
        <w:t>Vattekkatt</w:t>
      </w:r>
      <w:proofErr w:type="spellEnd"/>
      <w:r w:rsidR="00912007" w:rsidRPr="00912007">
        <w:rPr>
          <w:b/>
          <w:i/>
          <w:sz w:val="28"/>
          <w:szCs w:val="28"/>
        </w:rPr>
        <w:t xml:space="preserve">  house</w:t>
      </w:r>
      <w:proofErr w:type="gramEnd"/>
    </w:p>
    <w:p w:rsidR="00912007" w:rsidRPr="00912007" w:rsidRDefault="00150A78" w:rsidP="00912007">
      <w:pPr>
        <w:tabs>
          <w:tab w:val="left" w:pos="420"/>
          <w:tab w:val="center" w:pos="375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proofErr w:type="spellStart"/>
      <w:r w:rsidR="00912007" w:rsidRPr="00912007">
        <w:rPr>
          <w:b/>
          <w:i/>
          <w:sz w:val="28"/>
          <w:szCs w:val="28"/>
        </w:rPr>
        <w:t>Choondal</w:t>
      </w:r>
      <w:proofErr w:type="spellEnd"/>
      <w:r w:rsidR="00912007" w:rsidRPr="00912007">
        <w:rPr>
          <w:b/>
          <w:i/>
          <w:sz w:val="28"/>
          <w:szCs w:val="28"/>
        </w:rPr>
        <w:t xml:space="preserve"> post</w:t>
      </w:r>
      <w:r w:rsidR="00912007" w:rsidRPr="00912007">
        <w:rPr>
          <w:b/>
          <w:i/>
          <w:sz w:val="28"/>
          <w:szCs w:val="28"/>
        </w:rPr>
        <w:tab/>
        <w:t xml:space="preserve"> </w:t>
      </w:r>
    </w:p>
    <w:p w:rsidR="00912007" w:rsidRPr="00912007" w:rsidRDefault="00150A78" w:rsidP="00912007">
      <w:pPr>
        <w:tabs>
          <w:tab w:val="left" w:pos="42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proofErr w:type="spellStart"/>
      <w:r w:rsidR="00912007" w:rsidRPr="00912007">
        <w:rPr>
          <w:b/>
          <w:i/>
          <w:sz w:val="28"/>
          <w:szCs w:val="28"/>
        </w:rPr>
        <w:t>Thrissur</w:t>
      </w:r>
      <w:proofErr w:type="spellEnd"/>
      <w:r w:rsidR="00912007" w:rsidRPr="00912007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912007" w:rsidRPr="00912007">
        <w:rPr>
          <w:b/>
          <w:i/>
          <w:sz w:val="28"/>
          <w:szCs w:val="28"/>
        </w:rPr>
        <w:t>D</w:t>
      </w:r>
      <w:r w:rsidR="00D80767">
        <w:rPr>
          <w:b/>
          <w:i/>
          <w:sz w:val="28"/>
          <w:szCs w:val="28"/>
        </w:rPr>
        <w:t>s</w:t>
      </w:r>
      <w:r w:rsidR="00912007" w:rsidRPr="00912007">
        <w:rPr>
          <w:b/>
          <w:i/>
          <w:sz w:val="28"/>
          <w:szCs w:val="28"/>
        </w:rPr>
        <w:t>t</w:t>
      </w:r>
      <w:proofErr w:type="spellEnd"/>
      <w:proofErr w:type="gramEnd"/>
      <w:r w:rsidR="00912007" w:rsidRPr="00912007">
        <w:rPr>
          <w:b/>
          <w:i/>
          <w:sz w:val="28"/>
          <w:szCs w:val="28"/>
        </w:rPr>
        <w:t>.</w:t>
      </w:r>
    </w:p>
    <w:p w:rsidR="00912007" w:rsidRDefault="00150A78" w:rsidP="00912007">
      <w:pPr>
        <w:tabs>
          <w:tab w:val="left" w:pos="420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="00912007" w:rsidRPr="00912007">
        <w:rPr>
          <w:b/>
          <w:i/>
          <w:sz w:val="28"/>
          <w:szCs w:val="28"/>
        </w:rPr>
        <w:t xml:space="preserve"> Kerala, India</w:t>
      </w:r>
    </w:p>
    <w:p w:rsidR="00912007" w:rsidRPr="00912007" w:rsidRDefault="00912007" w:rsidP="00912007">
      <w:pPr>
        <w:tabs>
          <w:tab w:val="left" w:pos="420"/>
        </w:tabs>
        <w:rPr>
          <w:i/>
          <w:sz w:val="28"/>
          <w:szCs w:val="28"/>
        </w:rPr>
      </w:pPr>
    </w:p>
    <w:p w:rsidR="007A7C08" w:rsidRDefault="00130CF6" w:rsidP="007A7C08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CAREER OBJECTIVE</w:t>
      </w:r>
    </w:p>
    <w:p w:rsidR="007A7C08" w:rsidRDefault="007A7C08" w:rsidP="007A7C08">
      <w:pPr>
        <w:tabs>
          <w:tab w:val="left" w:pos="540"/>
        </w:tabs>
        <w:jc w:val="both"/>
        <w:rPr>
          <w:b/>
          <w:i/>
        </w:rPr>
      </w:pPr>
    </w:p>
    <w:p w:rsidR="0074303F" w:rsidRPr="007A7C08" w:rsidRDefault="007A7C08" w:rsidP="007A7C08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  <w:r>
        <w:rPr>
          <w:b/>
          <w:i/>
        </w:rPr>
        <w:tab/>
      </w:r>
      <w:r w:rsidR="0074303F" w:rsidRPr="0074303F">
        <w:rPr>
          <w:b/>
          <w:bCs/>
          <w:i/>
          <w:iCs/>
        </w:rPr>
        <w:t>Aim to be part of a challenging organization that gives me an opportunity to update my knowledge &amp; skills in accordance with the latest trends and be a part of team that dynamically works towards growth of self, organization, and country.</w:t>
      </w:r>
    </w:p>
    <w:p w:rsidR="005923B4" w:rsidRDefault="005923B4" w:rsidP="005923B4">
      <w:pPr>
        <w:pStyle w:val="Heading4"/>
        <w:tabs>
          <w:tab w:val="left" w:pos="0"/>
        </w:tabs>
        <w:spacing w:line="100" w:lineRule="atLeast"/>
        <w:rPr>
          <w:bCs w:val="0"/>
          <w:i/>
          <w:color w:val="000000"/>
          <w:sz w:val="24"/>
          <w:szCs w:val="24"/>
          <w:u w:val="single"/>
        </w:rPr>
      </w:pPr>
      <w:r>
        <w:rPr>
          <w:bCs w:val="0"/>
          <w:i/>
          <w:color w:val="000000"/>
          <w:sz w:val="24"/>
          <w:szCs w:val="24"/>
          <w:u w:val="single"/>
        </w:rPr>
        <w:t>PERSONAL DETAILS</w:t>
      </w:r>
    </w:p>
    <w:p w:rsidR="005923B4" w:rsidRDefault="005923B4" w:rsidP="005923B4"/>
    <w:p w:rsidR="005923B4" w:rsidRDefault="005923B4" w:rsidP="005923B4">
      <w:pPr>
        <w:spacing w:line="360" w:lineRule="auto"/>
        <w:rPr>
          <w:b/>
          <w:i/>
        </w:rPr>
      </w:pPr>
      <w:r>
        <w:rPr>
          <w:b/>
          <w:i/>
        </w:rPr>
        <w:t>Name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: </w:t>
      </w:r>
      <w:proofErr w:type="spellStart"/>
      <w:r w:rsidR="00D37F99">
        <w:rPr>
          <w:b/>
          <w:i/>
        </w:rPr>
        <w:t>Bhagyalakshmi.V</w:t>
      </w:r>
      <w:proofErr w:type="spellEnd"/>
    </w:p>
    <w:p w:rsidR="005923B4" w:rsidRDefault="00D37F99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Date of Birth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: 15/11/1992</w:t>
      </w:r>
      <w:r w:rsidR="005923B4">
        <w:rPr>
          <w:b/>
          <w:i/>
          <w:color w:val="000000"/>
        </w:rPr>
        <w:t xml:space="preserve"> </w:t>
      </w:r>
    </w:p>
    <w:p w:rsidR="005923B4" w:rsidRDefault="00D37F99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Gender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: Fem</w:t>
      </w:r>
      <w:r w:rsidR="005923B4">
        <w:rPr>
          <w:b/>
          <w:i/>
          <w:color w:val="000000"/>
        </w:rPr>
        <w:t>ale</w:t>
      </w:r>
    </w:p>
    <w:p w:rsidR="005923B4" w:rsidRDefault="005923B4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Father’s name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: </w:t>
      </w:r>
      <w:proofErr w:type="spellStart"/>
      <w:r w:rsidR="00D37F99">
        <w:rPr>
          <w:b/>
          <w:i/>
          <w:color w:val="000000"/>
        </w:rPr>
        <w:t>Venugopal</w:t>
      </w:r>
      <w:proofErr w:type="spellEnd"/>
      <w:r w:rsidR="00D37F99">
        <w:rPr>
          <w:b/>
          <w:i/>
          <w:color w:val="000000"/>
        </w:rPr>
        <w:t xml:space="preserve"> V.P</w:t>
      </w:r>
      <w:r w:rsidR="00EC6B77">
        <w:rPr>
          <w:b/>
          <w:i/>
          <w:color w:val="000000"/>
        </w:rPr>
        <w:t xml:space="preserve"> </w:t>
      </w:r>
    </w:p>
    <w:p w:rsidR="005923B4" w:rsidRDefault="005923B4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Religion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: </w:t>
      </w:r>
      <w:r w:rsidR="00D37F99">
        <w:rPr>
          <w:b/>
          <w:i/>
          <w:color w:val="000000"/>
        </w:rPr>
        <w:t>Hindu</w:t>
      </w:r>
    </w:p>
    <w:p w:rsidR="005923B4" w:rsidRDefault="005923B4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Nationality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: Indian</w:t>
      </w:r>
    </w:p>
    <w:p w:rsidR="00912007" w:rsidRDefault="00912007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Contact number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: 9539112167</w:t>
      </w:r>
    </w:p>
    <w:p w:rsidR="00912007" w:rsidRDefault="00912007" w:rsidP="005923B4">
      <w:pP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E mail ID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</w:t>
      </w:r>
      <w:r>
        <w:rPr>
          <w:b/>
          <w:i/>
          <w:color w:val="000000"/>
        </w:rPr>
        <w:tab/>
        <w:t>: bhagyalakshmiv92@gmail.com</w:t>
      </w:r>
      <w:r>
        <w:rPr>
          <w:b/>
          <w:i/>
          <w:color w:val="000000"/>
        </w:rPr>
        <w:tab/>
      </w:r>
    </w:p>
    <w:p w:rsidR="00D25D17" w:rsidRDefault="00D25D17" w:rsidP="005923B4">
      <w:pPr>
        <w:rPr>
          <w:b/>
          <w:i/>
          <w:color w:val="000000"/>
        </w:rPr>
      </w:pPr>
    </w:p>
    <w:p w:rsidR="005923B4" w:rsidRDefault="005923B4" w:rsidP="005923B4">
      <w:pPr>
        <w:rPr>
          <w:b/>
          <w:i/>
          <w:u w:val="single"/>
        </w:rPr>
      </w:pPr>
      <w:r>
        <w:rPr>
          <w:b/>
          <w:i/>
          <w:u w:val="single"/>
        </w:rPr>
        <w:t>EDUCATIONAL QUALIFICATIONS</w:t>
      </w:r>
    </w:p>
    <w:p w:rsidR="005C3BEE" w:rsidRDefault="005C3BEE" w:rsidP="005923B4">
      <w:pPr>
        <w:rPr>
          <w:b/>
          <w:i/>
        </w:rPr>
      </w:pPr>
    </w:p>
    <w:p w:rsidR="005923B4" w:rsidRDefault="005923B4" w:rsidP="005923B4">
      <w:pPr>
        <w:rPr>
          <w:b/>
          <w:i/>
          <w:sz w:val="10"/>
          <w:szCs w:val="10"/>
        </w:rPr>
      </w:pPr>
    </w:p>
    <w:tbl>
      <w:tblPr>
        <w:tblW w:w="10290" w:type="dxa"/>
        <w:tblInd w:w="-12" w:type="dxa"/>
        <w:tblLayout w:type="fixed"/>
        <w:tblLook w:val="0000"/>
      </w:tblPr>
      <w:tblGrid>
        <w:gridCol w:w="2190"/>
        <w:gridCol w:w="1575"/>
        <w:gridCol w:w="4215"/>
        <w:gridCol w:w="2310"/>
      </w:tblGrid>
      <w:tr w:rsidR="005923B4" w:rsidTr="005C3BEE">
        <w:trPr>
          <w:trHeight w:val="652"/>
        </w:trPr>
        <w:tc>
          <w:tcPr>
            <w:tcW w:w="2190" w:type="dxa"/>
            <w:tcBorders>
              <w:top w:val="single" w:sz="4" w:space="0" w:color="808080"/>
              <w:bottom w:val="single" w:sz="4" w:space="0" w:color="auto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Qualifications</w:t>
            </w:r>
          </w:p>
        </w:tc>
        <w:tc>
          <w:tcPr>
            <w:tcW w:w="1575" w:type="dxa"/>
            <w:tcBorders>
              <w:top w:val="single" w:sz="4" w:space="0" w:color="808080"/>
              <w:bottom w:val="single" w:sz="4" w:space="0" w:color="auto"/>
            </w:tcBorders>
            <w:shd w:val="clear" w:color="auto" w:fill="DFDFDF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</w:rPr>
              <w:t xml:space="preserve">Major </w:t>
            </w:r>
            <w:r>
              <w:rPr>
                <w:b/>
                <w:i/>
                <w:u w:val="single"/>
              </w:rPr>
              <w:t>Subjects</w:t>
            </w:r>
            <w:r w:rsidR="00714522">
              <w:rPr>
                <w:b/>
                <w:i/>
                <w:u w:val="single"/>
              </w:rPr>
              <w:t xml:space="preserve"> &amp; Percentage</w:t>
            </w:r>
          </w:p>
        </w:tc>
        <w:tc>
          <w:tcPr>
            <w:tcW w:w="4215" w:type="dxa"/>
            <w:tcBorders>
              <w:top w:val="single" w:sz="4" w:space="0" w:color="808080"/>
              <w:bottom w:val="single" w:sz="4" w:space="0" w:color="auto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Institution</w:t>
            </w:r>
          </w:p>
        </w:tc>
        <w:tc>
          <w:tcPr>
            <w:tcW w:w="2310" w:type="dxa"/>
            <w:tcBorders>
              <w:top w:val="single" w:sz="4" w:space="0" w:color="808080"/>
              <w:bottom w:val="single" w:sz="4" w:space="0" w:color="auto"/>
            </w:tcBorders>
            <w:shd w:val="clear" w:color="auto" w:fill="DFDFDF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Board / University</w:t>
            </w:r>
          </w:p>
        </w:tc>
      </w:tr>
      <w:tr w:rsidR="005923B4" w:rsidTr="005C3BEE">
        <w:trPr>
          <w:trHeight w:val="828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80767" w:rsidRDefault="00D80767" w:rsidP="00B70E78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 English</w:t>
            </w:r>
          </w:p>
          <w:p w:rsidR="00D80767" w:rsidRDefault="00D80767" w:rsidP="00B70E78">
            <w:pPr>
              <w:snapToGrid w:val="0"/>
              <w:jc w:val="center"/>
              <w:rPr>
                <w:b/>
                <w:i/>
              </w:rPr>
            </w:pPr>
          </w:p>
          <w:p w:rsidR="005923B4" w:rsidRDefault="005923B4" w:rsidP="00B70E78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FDFDF"/>
          </w:tcPr>
          <w:p w:rsidR="00D80767" w:rsidRDefault="00D80767" w:rsidP="005923B4">
            <w:pPr>
              <w:snapToGrid w:val="0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English</w:t>
            </w:r>
          </w:p>
          <w:p w:rsidR="00714522" w:rsidRDefault="00D80767" w:rsidP="00D80767">
            <w:pPr>
              <w:snapToGrid w:val="0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(Doing)</w:t>
            </w:r>
          </w:p>
        </w:tc>
        <w:tc>
          <w:tcPr>
            <w:tcW w:w="4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80767" w:rsidRDefault="00D80767" w:rsidP="00B70E78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Sree</w:t>
            </w:r>
            <w:proofErr w:type="spellEnd"/>
            <w:r>
              <w:rPr>
                <w:b/>
                <w:i/>
              </w:rPr>
              <w:t xml:space="preserve"> Kerala </w:t>
            </w:r>
            <w:proofErr w:type="spellStart"/>
            <w:r>
              <w:rPr>
                <w:b/>
                <w:i/>
              </w:rPr>
              <w:t>Varma</w:t>
            </w:r>
            <w:proofErr w:type="spellEnd"/>
            <w:r>
              <w:rPr>
                <w:b/>
                <w:i/>
              </w:rPr>
              <w:t xml:space="preserve"> College</w:t>
            </w:r>
          </w:p>
          <w:p w:rsidR="005923B4" w:rsidRDefault="00D80767" w:rsidP="00B70E78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Thrissur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FDFDF"/>
          </w:tcPr>
          <w:p w:rsidR="005923B4" w:rsidRDefault="00D80767" w:rsidP="005923B4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Indira</w:t>
            </w:r>
            <w:proofErr w:type="spellEnd"/>
            <w:r>
              <w:rPr>
                <w:b/>
                <w:i/>
              </w:rPr>
              <w:t xml:space="preserve"> Gandhi National Open University</w:t>
            </w:r>
          </w:p>
        </w:tc>
      </w:tr>
      <w:tr w:rsidR="005C3BEE" w:rsidTr="005C3BEE">
        <w:trPr>
          <w:trHeight w:val="1365"/>
        </w:trPr>
        <w:tc>
          <w:tcPr>
            <w:tcW w:w="2190" w:type="dxa"/>
            <w:tcBorders>
              <w:top w:val="single" w:sz="4" w:space="0" w:color="auto"/>
            </w:tcBorders>
            <w:shd w:val="clear" w:color="auto" w:fill="C0C0C0"/>
          </w:tcPr>
          <w:p w:rsidR="005C3BEE" w:rsidRDefault="005C3BEE" w:rsidP="005C3BEE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 Literature with Journalism and Audio Visual Communication   (2011-14)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DFDFDF"/>
          </w:tcPr>
          <w:p w:rsidR="005C3BEE" w:rsidRDefault="005C3BEE" w:rsidP="00D80767">
            <w:pPr>
              <w:snapToGrid w:val="0"/>
              <w:spacing w:line="360" w:lineRule="auto"/>
              <w:rPr>
                <w:b/>
                <w:i/>
              </w:rPr>
            </w:pPr>
          </w:p>
          <w:p w:rsidR="005C3BEE" w:rsidRDefault="005C3BEE" w:rsidP="00D80767">
            <w:pPr>
              <w:snapToGrid w:val="0"/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Literature</w:t>
            </w:r>
          </w:p>
          <w:p w:rsidR="005C3BEE" w:rsidRDefault="005C3BEE" w:rsidP="005923B4">
            <w:pPr>
              <w:snapToGrid w:val="0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72%</w:t>
            </w:r>
          </w:p>
        </w:tc>
        <w:tc>
          <w:tcPr>
            <w:tcW w:w="4215" w:type="dxa"/>
            <w:tcBorders>
              <w:top w:val="single" w:sz="4" w:space="0" w:color="auto"/>
            </w:tcBorders>
            <w:shd w:val="clear" w:color="auto" w:fill="C0C0C0"/>
          </w:tcPr>
          <w:p w:rsidR="005C3BEE" w:rsidRDefault="005C3BEE" w:rsidP="005C3BEE">
            <w:pPr>
              <w:snapToGrid w:val="0"/>
              <w:jc w:val="center"/>
              <w:rPr>
                <w:b/>
                <w:i/>
              </w:rPr>
            </w:pPr>
          </w:p>
          <w:p w:rsidR="005C3BEE" w:rsidRDefault="005C3BEE" w:rsidP="005C3BEE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Little Flower Institute of Social Sciences and Health (LISSAH)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shd w:val="clear" w:color="auto" w:fill="DFDFDF"/>
          </w:tcPr>
          <w:p w:rsidR="005C3BEE" w:rsidRDefault="005C3BEE" w:rsidP="005923B4">
            <w:pPr>
              <w:snapToGrid w:val="0"/>
              <w:jc w:val="center"/>
              <w:rPr>
                <w:b/>
                <w:i/>
              </w:rPr>
            </w:pPr>
          </w:p>
          <w:p w:rsidR="005C3BEE" w:rsidRDefault="005C3BEE" w:rsidP="005923B4">
            <w:pPr>
              <w:snapToGrid w:val="0"/>
              <w:jc w:val="center"/>
              <w:rPr>
                <w:b/>
                <w:i/>
              </w:rPr>
            </w:pPr>
          </w:p>
          <w:p w:rsidR="005C3BEE" w:rsidRDefault="005C3BEE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Calicut University</w:t>
            </w:r>
          </w:p>
        </w:tc>
      </w:tr>
      <w:tr w:rsidR="005923B4" w:rsidTr="005C3BEE">
        <w:trPr>
          <w:trHeight w:val="971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923B4" w:rsidRDefault="00D25D17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  <w:r w:rsidR="005923B4">
              <w:rPr>
                <w:b/>
                <w:i/>
              </w:rPr>
              <w:t>igher Secondary Education</w:t>
            </w:r>
          </w:p>
          <w:p w:rsidR="005923B4" w:rsidRDefault="00AE600B" w:rsidP="005923B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(2009-20</w:t>
            </w:r>
            <w:r w:rsidR="00714522">
              <w:rPr>
                <w:b/>
                <w:i/>
              </w:rPr>
              <w:t>11</w:t>
            </w:r>
            <w:r w:rsidR="005923B4">
              <w:rPr>
                <w:b/>
                <w:i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FDFDF"/>
          </w:tcPr>
          <w:p w:rsidR="005923B4" w:rsidRDefault="00714522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Science (Bio)</w:t>
            </w:r>
          </w:p>
          <w:p w:rsidR="00714522" w:rsidRDefault="00714522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68%</w:t>
            </w:r>
          </w:p>
        </w:tc>
        <w:tc>
          <w:tcPr>
            <w:tcW w:w="4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923B4" w:rsidRDefault="00714522" w:rsidP="003C1B89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Paramekkavu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Devaswom</w:t>
            </w:r>
            <w:proofErr w:type="spellEnd"/>
            <w:r>
              <w:rPr>
                <w:b/>
                <w:i/>
              </w:rPr>
              <w:t>,</w:t>
            </w:r>
          </w:p>
          <w:p w:rsidR="00714522" w:rsidRDefault="00714522" w:rsidP="005C3BEE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Thrissur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FDFDF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Higher secondary Examination Board of Kerala</w:t>
            </w:r>
          </w:p>
        </w:tc>
      </w:tr>
      <w:tr w:rsidR="005923B4" w:rsidTr="005C3BEE">
        <w:trPr>
          <w:trHeight w:val="839"/>
        </w:trPr>
        <w:tc>
          <w:tcPr>
            <w:tcW w:w="2190" w:type="dxa"/>
            <w:tcBorders>
              <w:top w:val="single" w:sz="4" w:space="0" w:color="auto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SSLC</w:t>
            </w:r>
          </w:p>
          <w:p w:rsidR="005923B4" w:rsidRDefault="00714522" w:rsidP="005923B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(Mar-2009</w:t>
            </w:r>
            <w:r w:rsidR="005923B4">
              <w:rPr>
                <w:b/>
                <w:i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DFDFDF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714522" w:rsidRDefault="00714522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85%</w:t>
            </w:r>
          </w:p>
        </w:tc>
        <w:tc>
          <w:tcPr>
            <w:tcW w:w="4215" w:type="dxa"/>
            <w:tcBorders>
              <w:top w:val="single" w:sz="4" w:space="0" w:color="auto"/>
            </w:tcBorders>
            <w:shd w:val="clear" w:color="auto" w:fill="C0C0C0"/>
          </w:tcPr>
          <w:p w:rsidR="005923B4" w:rsidRDefault="00714522" w:rsidP="005923B4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Depaul</w:t>
            </w:r>
            <w:proofErr w:type="spellEnd"/>
            <w:r>
              <w:rPr>
                <w:b/>
                <w:i/>
              </w:rPr>
              <w:t xml:space="preserve"> Higher Secondary School,</w:t>
            </w:r>
          </w:p>
          <w:p w:rsidR="00714522" w:rsidRDefault="00714522" w:rsidP="005923B4">
            <w:pPr>
              <w:snapToGri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Choondal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</w:tcBorders>
            <w:shd w:val="clear" w:color="auto" w:fill="DFDFDF"/>
          </w:tcPr>
          <w:p w:rsidR="005923B4" w:rsidRDefault="005923B4" w:rsidP="005923B4">
            <w:pPr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Board of Education  Kerala</w:t>
            </w:r>
          </w:p>
        </w:tc>
      </w:tr>
    </w:tbl>
    <w:p w:rsidR="005923B4" w:rsidRDefault="005923B4" w:rsidP="005923B4">
      <w:pPr>
        <w:rPr>
          <w:b/>
          <w:i/>
          <w:iCs/>
          <w:u w:val="single"/>
        </w:rPr>
      </w:pPr>
    </w:p>
    <w:p w:rsidR="005C3BEE" w:rsidRDefault="005C3BEE" w:rsidP="005923B4">
      <w:pPr>
        <w:pStyle w:val="Heading4"/>
        <w:tabs>
          <w:tab w:val="left" w:pos="0"/>
        </w:tabs>
        <w:spacing w:line="100" w:lineRule="atLeast"/>
        <w:rPr>
          <w:bCs w:val="0"/>
          <w:i/>
          <w:color w:val="000000"/>
          <w:sz w:val="24"/>
          <w:szCs w:val="24"/>
          <w:u w:val="single"/>
        </w:rPr>
      </w:pPr>
    </w:p>
    <w:p w:rsidR="005923B4" w:rsidRDefault="005923B4" w:rsidP="005923B4">
      <w:pPr>
        <w:pStyle w:val="Heading4"/>
        <w:tabs>
          <w:tab w:val="left" w:pos="0"/>
        </w:tabs>
        <w:spacing w:line="100" w:lineRule="atLeast"/>
        <w:rPr>
          <w:bCs w:val="0"/>
          <w:i/>
          <w:color w:val="000000"/>
          <w:sz w:val="24"/>
          <w:szCs w:val="24"/>
          <w:u w:val="single"/>
        </w:rPr>
      </w:pPr>
      <w:r>
        <w:rPr>
          <w:bCs w:val="0"/>
          <w:i/>
          <w:color w:val="000000"/>
          <w:sz w:val="24"/>
          <w:szCs w:val="24"/>
          <w:u w:val="single"/>
        </w:rPr>
        <w:t>LANGUAGE PROFICIENCY</w:t>
      </w:r>
    </w:p>
    <w:p w:rsidR="005923B4" w:rsidRDefault="005923B4" w:rsidP="005923B4"/>
    <w:tbl>
      <w:tblPr>
        <w:tblW w:w="10260" w:type="dxa"/>
        <w:tblInd w:w="18" w:type="dxa"/>
        <w:tblLayout w:type="fixed"/>
        <w:tblLook w:val="0000"/>
      </w:tblPr>
      <w:tblGrid>
        <w:gridCol w:w="3591"/>
        <w:gridCol w:w="3658"/>
        <w:gridCol w:w="3011"/>
      </w:tblGrid>
      <w:tr w:rsidR="005923B4">
        <w:trPr>
          <w:trHeight w:val="396"/>
        </w:trPr>
        <w:tc>
          <w:tcPr>
            <w:tcW w:w="3591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Read</w:t>
            </w:r>
          </w:p>
        </w:tc>
        <w:tc>
          <w:tcPr>
            <w:tcW w:w="3658" w:type="dxa"/>
            <w:tcBorders>
              <w:top w:val="single" w:sz="8" w:space="0" w:color="808080"/>
              <w:left w:val="single" w:sz="4" w:space="0" w:color="C0C0C0"/>
              <w:bottom w:val="single" w:sz="4" w:space="0" w:color="808080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Write</w:t>
            </w:r>
          </w:p>
        </w:tc>
        <w:tc>
          <w:tcPr>
            <w:tcW w:w="3011" w:type="dxa"/>
            <w:tcBorders>
              <w:top w:val="single" w:sz="8" w:space="0" w:color="808080"/>
              <w:left w:val="single" w:sz="4" w:space="0" w:color="C0C0C0"/>
              <w:bottom w:val="single" w:sz="4" w:space="0" w:color="808080"/>
              <w:righ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Speak</w:t>
            </w:r>
          </w:p>
        </w:tc>
      </w:tr>
      <w:tr w:rsidR="005923B4">
        <w:trPr>
          <w:trHeight w:val="396"/>
        </w:trPr>
        <w:tc>
          <w:tcPr>
            <w:tcW w:w="3591" w:type="dxa"/>
            <w:tcBorders>
              <w:lef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Malayalam</w:t>
            </w:r>
          </w:p>
        </w:tc>
        <w:tc>
          <w:tcPr>
            <w:tcW w:w="3658" w:type="dxa"/>
            <w:tcBorders>
              <w:left w:val="single" w:sz="4" w:space="0" w:color="C0C0C0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Malayalam</w:t>
            </w:r>
          </w:p>
        </w:tc>
        <w:tc>
          <w:tcPr>
            <w:tcW w:w="3011" w:type="dxa"/>
            <w:tcBorders>
              <w:left w:val="single" w:sz="4" w:space="0" w:color="C0C0C0"/>
              <w:righ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Malayalam</w:t>
            </w:r>
          </w:p>
        </w:tc>
      </w:tr>
      <w:tr w:rsidR="005923B4">
        <w:trPr>
          <w:trHeight w:val="396"/>
        </w:trPr>
        <w:tc>
          <w:tcPr>
            <w:tcW w:w="3591" w:type="dxa"/>
            <w:tcBorders>
              <w:lef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English</w:t>
            </w:r>
          </w:p>
        </w:tc>
        <w:tc>
          <w:tcPr>
            <w:tcW w:w="3658" w:type="dxa"/>
            <w:tcBorders>
              <w:left w:val="single" w:sz="4" w:space="0" w:color="C0C0C0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English</w:t>
            </w:r>
          </w:p>
        </w:tc>
        <w:tc>
          <w:tcPr>
            <w:tcW w:w="3011" w:type="dxa"/>
            <w:tcBorders>
              <w:left w:val="single" w:sz="4" w:space="0" w:color="C0C0C0"/>
              <w:righ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English</w:t>
            </w:r>
          </w:p>
        </w:tc>
      </w:tr>
      <w:tr w:rsidR="005923B4">
        <w:trPr>
          <w:trHeight w:val="414"/>
        </w:trPr>
        <w:tc>
          <w:tcPr>
            <w:tcW w:w="3591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Hindi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C0C0C0"/>
              <w:bottom w:val="single" w:sz="8" w:space="0" w:color="808080"/>
            </w:tcBorders>
            <w:shd w:val="clear" w:color="auto" w:fill="C0C0C0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Hindi</w:t>
            </w:r>
          </w:p>
        </w:tc>
        <w:tc>
          <w:tcPr>
            <w:tcW w:w="3011" w:type="dxa"/>
            <w:tcBorders>
              <w:top w:val="single" w:sz="4" w:space="0" w:color="808080"/>
              <w:left w:val="single" w:sz="4" w:space="0" w:color="C0C0C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5923B4" w:rsidRDefault="005923B4" w:rsidP="005923B4">
            <w:pPr>
              <w:snapToGrid w:val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Tamil</w:t>
            </w:r>
          </w:p>
        </w:tc>
      </w:tr>
    </w:tbl>
    <w:p w:rsidR="005923B4" w:rsidRDefault="005923B4" w:rsidP="007A7C08">
      <w:pPr>
        <w:tabs>
          <w:tab w:val="left" w:pos="540"/>
        </w:tabs>
        <w:spacing w:line="360" w:lineRule="auto"/>
        <w:jc w:val="both"/>
        <w:rPr>
          <w:b/>
          <w:i/>
        </w:rPr>
      </w:pPr>
    </w:p>
    <w:p w:rsidR="00D801C3" w:rsidRPr="00D801C3" w:rsidRDefault="00D801C3" w:rsidP="00D801C3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</w:p>
    <w:p w:rsidR="00D801C3" w:rsidRDefault="00D801C3" w:rsidP="00D801C3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  <w:r w:rsidRPr="00D801C3">
        <w:rPr>
          <w:b/>
          <w:i/>
          <w:u w:val="single"/>
        </w:rPr>
        <w:t xml:space="preserve">EXPERIENCE </w:t>
      </w:r>
    </w:p>
    <w:p w:rsidR="00D801C3" w:rsidRPr="00434004" w:rsidRDefault="00116B24" w:rsidP="0043400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jc w:val="both"/>
        <w:rPr>
          <w:b/>
          <w:i/>
        </w:rPr>
      </w:pPr>
      <w:r>
        <w:rPr>
          <w:b/>
          <w:i/>
        </w:rPr>
        <w:t>Worked</w:t>
      </w:r>
      <w:r w:rsidR="00434004" w:rsidRPr="00434004">
        <w:rPr>
          <w:b/>
          <w:i/>
        </w:rPr>
        <w:t xml:space="preserve"> as </w:t>
      </w:r>
      <w:r w:rsidR="00EC6B77">
        <w:rPr>
          <w:b/>
          <w:i/>
        </w:rPr>
        <w:t>Customer Relations Officer</w:t>
      </w:r>
      <w:r w:rsidR="00434004" w:rsidRPr="00434004">
        <w:rPr>
          <w:b/>
          <w:i/>
        </w:rPr>
        <w:t xml:space="preserve"> </w:t>
      </w:r>
      <w:r w:rsidR="00D801C3" w:rsidRPr="00434004">
        <w:rPr>
          <w:b/>
          <w:i/>
        </w:rPr>
        <w:t xml:space="preserve">in </w:t>
      </w:r>
      <w:proofErr w:type="spellStart"/>
      <w:r w:rsidR="00D801C3" w:rsidRPr="00434004">
        <w:rPr>
          <w:b/>
          <w:i/>
        </w:rPr>
        <w:t>KingSpa</w:t>
      </w:r>
      <w:r w:rsidR="003053E0" w:rsidRPr="00434004">
        <w:rPr>
          <w:b/>
          <w:i/>
        </w:rPr>
        <w:t>ce</w:t>
      </w:r>
      <w:r w:rsidR="00B66C2A" w:rsidRPr="00434004">
        <w:rPr>
          <w:b/>
          <w:i/>
        </w:rPr>
        <w:t>s</w:t>
      </w:r>
      <w:proofErr w:type="spellEnd"/>
      <w:r w:rsidR="00B66C2A" w:rsidRPr="00434004">
        <w:rPr>
          <w:b/>
          <w:i/>
        </w:rPr>
        <w:t xml:space="preserve"> and Builders </w:t>
      </w:r>
      <w:proofErr w:type="spellStart"/>
      <w:proofErr w:type="gramStart"/>
      <w:r w:rsidR="00B66C2A" w:rsidRPr="00434004">
        <w:rPr>
          <w:b/>
          <w:i/>
        </w:rPr>
        <w:t>Pvt.Ltd</w:t>
      </w:r>
      <w:proofErr w:type="spellEnd"/>
      <w:r w:rsidR="00B66C2A" w:rsidRPr="00434004">
        <w:rPr>
          <w:b/>
          <w:i/>
        </w:rPr>
        <w:t xml:space="preserve">  for</w:t>
      </w:r>
      <w:proofErr w:type="gramEnd"/>
      <w:r w:rsidR="00434004" w:rsidRPr="00434004">
        <w:rPr>
          <w:b/>
          <w:i/>
        </w:rPr>
        <w:t xml:space="preserve"> </w:t>
      </w:r>
      <w:r w:rsidR="00EC6B77">
        <w:rPr>
          <w:b/>
          <w:i/>
        </w:rPr>
        <w:t>1 year</w:t>
      </w:r>
      <w:r w:rsidR="00D801C3" w:rsidRPr="00434004">
        <w:rPr>
          <w:b/>
          <w:i/>
        </w:rPr>
        <w:t>.</w:t>
      </w:r>
    </w:p>
    <w:p w:rsidR="00D801C3" w:rsidRDefault="00D801C3" w:rsidP="00D801C3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</w:p>
    <w:p w:rsidR="00DB375A" w:rsidRDefault="00DB375A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SKILLS AND ABILITIES</w:t>
      </w:r>
    </w:p>
    <w:p w:rsidR="0074303F" w:rsidRDefault="0074303F">
      <w:pPr>
        <w:tabs>
          <w:tab w:val="left" w:pos="540"/>
        </w:tabs>
        <w:spacing w:line="360" w:lineRule="auto"/>
        <w:jc w:val="both"/>
        <w:rPr>
          <w:b/>
          <w:i/>
          <w:u w:val="single"/>
        </w:rPr>
      </w:pPr>
    </w:p>
    <w:p w:rsidR="00DB375A" w:rsidRDefault="00DB375A">
      <w:pPr>
        <w:numPr>
          <w:ilvl w:val="0"/>
          <w:numId w:val="3"/>
        </w:numPr>
        <w:tabs>
          <w:tab w:val="left" w:pos="540"/>
        </w:tabs>
        <w:spacing w:line="360" w:lineRule="auto"/>
        <w:jc w:val="both"/>
        <w:rPr>
          <w:b/>
          <w:i/>
        </w:rPr>
      </w:pPr>
      <w:r>
        <w:rPr>
          <w:b/>
          <w:i/>
        </w:rPr>
        <w:t>Sincere and hard working.</w:t>
      </w:r>
    </w:p>
    <w:p w:rsidR="00DB375A" w:rsidRDefault="00DB375A">
      <w:pPr>
        <w:numPr>
          <w:ilvl w:val="0"/>
          <w:numId w:val="3"/>
        </w:numPr>
        <w:tabs>
          <w:tab w:val="left" w:pos="540"/>
          <w:tab w:val="left" w:pos="1080"/>
        </w:tabs>
        <w:autoSpaceDE w:val="0"/>
        <w:spacing w:line="360" w:lineRule="auto"/>
        <w:rPr>
          <w:b/>
          <w:i/>
        </w:rPr>
      </w:pPr>
      <w:r>
        <w:rPr>
          <w:b/>
          <w:i/>
        </w:rPr>
        <w:t>Willing to take responsibilities</w:t>
      </w:r>
    </w:p>
    <w:p w:rsidR="00DB375A" w:rsidRDefault="00DB375A">
      <w:pPr>
        <w:numPr>
          <w:ilvl w:val="0"/>
          <w:numId w:val="3"/>
        </w:numPr>
        <w:tabs>
          <w:tab w:val="left" w:pos="540"/>
        </w:tabs>
        <w:autoSpaceDE w:val="0"/>
        <w:spacing w:line="360" w:lineRule="auto"/>
        <w:rPr>
          <w:b/>
          <w:i/>
        </w:rPr>
      </w:pPr>
      <w:r>
        <w:rPr>
          <w:b/>
          <w:i/>
        </w:rPr>
        <w:t>Listening skills</w:t>
      </w:r>
      <w:r w:rsidR="00130CF6">
        <w:rPr>
          <w:b/>
          <w:i/>
        </w:rPr>
        <w:t xml:space="preserve"> </w:t>
      </w:r>
    </w:p>
    <w:p w:rsidR="00130CF6" w:rsidRDefault="00130CF6">
      <w:pPr>
        <w:numPr>
          <w:ilvl w:val="0"/>
          <w:numId w:val="3"/>
        </w:numPr>
        <w:tabs>
          <w:tab w:val="left" w:pos="540"/>
        </w:tabs>
        <w:autoSpaceDE w:val="0"/>
        <w:spacing w:line="360" w:lineRule="auto"/>
        <w:rPr>
          <w:b/>
          <w:i/>
        </w:rPr>
      </w:pPr>
      <w:r>
        <w:rPr>
          <w:b/>
          <w:i/>
        </w:rPr>
        <w:t>Good communication skill</w:t>
      </w:r>
    </w:p>
    <w:p w:rsidR="005863D0" w:rsidRDefault="005863D0" w:rsidP="005863D0">
      <w:pPr>
        <w:tabs>
          <w:tab w:val="left" w:pos="540"/>
        </w:tabs>
        <w:autoSpaceDE w:val="0"/>
        <w:spacing w:line="360" w:lineRule="auto"/>
        <w:rPr>
          <w:b/>
          <w:i/>
        </w:rPr>
      </w:pPr>
    </w:p>
    <w:p w:rsidR="005923B4" w:rsidRDefault="005923B4" w:rsidP="007A7C08">
      <w:pPr>
        <w:rPr>
          <w:b/>
          <w:i/>
          <w:iCs/>
          <w:u w:val="single"/>
        </w:rPr>
      </w:pPr>
    </w:p>
    <w:p w:rsidR="007A7C08" w:rsidRDefault="007A7C08" w:rsidP="007A7C08">
      <w:pPr>
        <w:rPr>
          <w:b/>
          <w:i/>
          <w:iCs/>
          <w:u w:val="single"/>
        </w:rPr>
      </w:pPr>
      <w:r>
        <w:rPr>
          <w:b/>
          <w:i/>
          <w:iCs/>
          <w:u w:val="single"/>
        </w:rPr>
        <w:t>COMPUTER KNOWLEDGE</w:t>
      </w:r>
    </w:p>
    <w:p w:rsidR="007A7C08" w:rsidRDefault="007A7C08" w:rsidP="007A7C08">
      <w:pPr>
        <w:rPr>
          <w:b/>
          <w:i/>
          <w:iCs/>
        </w:rPr>
      </w:pPr>
    </w:p>
    <w:p w:rsidR="007A7C08" w:rsidRPr="00130CF6" w:rsidRDefault="007A7C08" w:rsidP="007A7C08">
      <w:pPr>
        <w:rPr>
          <w:b/>
          <w:i/>
          <w:iCs/>
        </w:rPr>
      </w:pPr>
    </w:p>
    <w:p w:rsidR="007A7C08" w:rsidRPr="00714522" w:rsidRDefault="007A7C08" w:rsidP="00714522">
      <w:pPr>
        <w:numPr>
          <w:ilvl w:val="0"/>
          <w:numId w:val="4"/>
        </w:num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M S Office</w:t>
      </w:r>
    </w:p>
    <w:p w:rsidR="007A7C08" w:rsidRDefault="007A7C08" w:rsidP="007A7C08">
      <w:pPr>
        <w:numPr>
          <w:ilvl w:val="0"/>
          <w:numId w:val="4"/>
        </w:num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Basic and fundamental knowledge about the computer</w:t>
      </w:r>
    </w:p>
    <w:p w:rsidR="00DB375A" w:rsidRDefault="00DB375A">
      <w:pPr>
        <w:tabs>
          <w:tab w:val="left" w:pos="540"/>
        </w:tabs>
        <w:spacing w:line="360" w:lineRule="auto"/>
        <w:jc w:val="both"/>
        <w:rPr>
          <w:b/>
          <w:i/>
          <w:color w:val="000000"/>
        </w:rPr>
      </w:pPr>
    </w:p>
    <w:p w:rsidR="00DB375A" w:rsidRDefault="00DB375A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DECLARATION</w:t>
      </w:r>
    </w:p>
    <w:p w:rsidR="00DB375A" w:rsidRDefault="00DB375A">
      <w:pPr>
        <w:spacing w:line="360" w:lineRule="auto"/>
        <w:rPr>
          <w:b/>
          <w:i/>
          <w:sz w:val="22"/>
        </w:rPr>
      </w:pPr>
      <w:r>
        <w:rPr>
          <w:b/>
          <w:i/>
        </w:rPr>
        <w:t xml:space="preserve">                                </w:t>
      </w:r>
      <w:r>
        <w:rPr>
          <w:b/>
          <w:i/>
          <w:sz w:val="22"/>
        </w:rPr>
        <w:t xml:space="preserve"> </w:t>
      </w:r>
    </w:p>
    <w:p w:rsidR="00DB375A" w:rsidRDefault="00DB375A" w:rsidP="009A5AD1">
      <w:pPr>
        <w:tabs>
          <w:tab w:val="left" w:pos="1800"/>
          <w:tab w:val="left" w:pos="3060"/>
        </w:tabs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  I </w:t>
      </w:r>
      <w:r w:rsidR="009A5AD1">
        <w:rPr>
          <w:b/>
          <w:i/>
        </w:rPr>
        <w:t>hereby</w:t>
      </w:r>
      <w:r>
        <w:rPr>
          <w:b/>
          <w:i/>
        </w:rPr>
        <w:t xml:space="preserve"> declare that the above information furnished </w:t>
      </w:r>
      <w:r w:rsidR="009A5AD1">
        <w:rPr>
          <w:b/>
          <w:i/>
        </w:rPr>
        <w:t>is</w:t>
      </w:r>
      <w:r>
        <w:rPr>
          <w:b/>
          <w:i/>
        </w:rPr>
        <w:t xml:space="preserve"> true to my knowledge and if a job is given to me in your esteemed organization I would perform to the fullest satisfaction of my Superiors.</w:t>
      </w:r>
    </w:p>
    <w:p w:rsidR="00DB375A" w:rsidRDefault="00DB375A">
      <w:pPr>
        <w:tabs>
          <w:tab w:val="left" w:pos="1800"/>
          <w:tab w:val="left" w:pos="3060"/>
        </w:tabs>
        <w:spacing w:line="360" w:lineRule="auto"/>
        <w:jc w:val="both"/>
        <w:rPr>
          <w:b/>
          <w:i/>
        </w:rPr>
      </w:pPr>
    </w:p>
    <w:p w:rsidR="00DB375A" w:rsidRDefault="00DB375A">
      <w:pPr>
        <w:tabs>
          <w:tab w:val="left" w:pos="1800"/>
          <w:tab w:val="left" w:pos="3060"/>
        </w:tabs>
        <w:spacing w:line="360" w:lineRule="auto"/>
        <w:jc w:val="both"/>
        <w:rPr>
          <w:b/>
          <w:i/>
        </w:rPr>
      </w:pPr>
      <w:r>
        <w:rPr>
          <w:b/>
          <w:i/>
        </w:rPr>
        <w:t xml:space="preserve">Place: </w:t>
      </w:r>
      <w:proofErr w:type="spellStart"/>
      <w:r w:rsidR="00714522">
        <w:rPr>
          <w:b/>
          <w:i/>
        </w:rPr>
        <w:t>Choondal</w:t>
      </w:r>
      <w:proofErr w:type="spellEnd"/>
    </w:p>
    <w:p w:rsidR="00DB375A" w:rsidRDefault="00DB375A">
      <w:pPr>
        <w:tabs>
          <w:tab w:val="left" w:pos="1800"/>
          <w:tab w:val="left" w:pos="3060"/>
        </w:tabs>
        <w:spacing w:line="360" w:lineRule="auto"/>
        <w:jc w:val="both"/>
      </w:pPr>
      <w:r>
        <w:rPr>
          <w:b/>
          <w:i/>
        </w:rPr>
        <w:t>Date: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 w:rsidR="00714522">
        <w:rPr>
          <w:b/>
          <w:i/>
          <w:sz w:val="28"/>
          <w:szCs w:val="28"/>
        </w:rPr>
        <w:t>Bhagyalakshmi</w:t>
      </w:r>
      <w:proofErr w:type="spellEnd"/>
      <w:r w:rsidR="00714522">
        <w:rPr>
          <w:b/>
          <w:i/>
          <w:sz w:val="28"/>
          <w:szCs w:val="28"/>
        </w:rPr>
        <w:t>. V</w:t>
      </w:r>
    </w:p>
    <w:sectPr w:rsidR="00DB375A" w:rsidSect="005C3BEE">
      <w:pgSz w:w="12240" w:h="15840"/>
      <w:pgMar w:top="360" w:right="18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>
    <w:nsid w:val="1FB34222"/>
    <w:multiLevelType w:val="hybridMultilevel"/>
    <w:tmpl w:val="850CC3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0C4810"/>
    <w:multiLevelType w:val="hybridMultilevel"/>
    <w:tmpl w:val="A2C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13C8"/>
    <w:multiLevelType w:val="hybridMultilevel"/>
    <w:tmpl w:val="3E40A6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4A40D3"/>
    <w:multiLevelType w:val="hybridMultilevel"/>
    <w:tmpl w:val="661A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6BF8"/>
    <w:multiLevelType w:val="hybridMultilevel"/>
    <w:tmpl w:val="AD285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C3465F"/>
    <w:multiLevelType w:val="hybridMultilevel"/>
    <w:tmpl w:val="D5604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C57CC"/>
    <w:multiLevelType w:val="hybridMultilevel"/>
    <w:tmpl w:val="E5DE08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07220E9"/>
    <w:multiLevelType w:val="hybridMultilevel"/>
    <w:tmpl w:val="66FC5FA2"/>
    <w:lvl w:ilvl="0" w:tplc="040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7B0B1B57"/>
    <w:multiLevelType w:val="hybridMultilevel"/>
    <w:tmpl w:val="2F48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260B7"/>
    <w:rsid w:val="00021226"/>
    <w:rsid w:val="00052238"/>
    <w:rsid w:val="0008051B"/>
    <w:rsid w:val="00116B24"/>
    <w:rsid w:val="00130CF6"/>
    <w:rsid w:val="00150A78"/>
    <w:rsid w:val="0016294E"/>
    <w:rsid w:val="002538A0"/>
    <w:rsid w:val="002C0E23"/>
    <w:rsid w:val="002F3FB7"/>
    <w:rsid w:val="0030292E"/>
    <w:rsid w:val="003053E0"/>
    <w:rsid w:val="00307BA2"/>
    <w:rsid w:val="0035224D"/>
    <w:rsid w:val="00386D8D"/>
    <w:rsid w:val="003C1B89"/>
    <w:rsid w:val="00434004"/>
    <w:rsid w:val="00471768"/>
    <w:rsid w:val="005207F9"/>
    <w:rsid w:val="00526263"/>
    <w:rsid w:val="005449B3"/>
    <w:rsid w:val="005863D0"/>
    <w:rsid w:val="005923B4"/>
    <w:rsid w:val="005C3BEE"/>
    <w:rsid w:val="00672519"/>
    <w:rsid w:val="00693F1B"/>
    <w:rsid w:val="006C78B0"/>
    <w:rsid w:val="006E3C0E"/>
    <w:rsid w:val="00714522"/>
    <w:rsid w:val="007260B7"/>
    <w:rsid w:val="0072689D"/>
    <w:rsid w:val="0074303F"/>
    <w:rsid w:val="007518EC"/>
    <w:rsid w:val="007A7C08"/>
    <w:rsid w:val="0087693F"/>
    <w:rsid w:val="00912007"/>
    <w:rsid w:val="00913EB9"/>
    <w:rsid w:val="009A5AD1"/>
    <w:rsid w:val="009A614B"/>
    <w:rsid w:val="009C3C85"/>
    <w:rsid w:val="00A1420A"/>
    <w:rsid w:val="00AB3EFD"/>
    <w:rsid w:val="00AE600B"/>
    <w:rsid w:val="00B66C2A"/>
    <w:rsid w:val="00B70E78"/>
    <w:rsid w:val="00BE24AA"/>
    <w:rsid w:val="00BE4B11"/>
    <w:rsid w:val="00C27B0E"/>
    <w:rsid w:val="00D059DF"/>
    <w:rsid w:val="00D25D17"/>
    <w:rsid w:val="00D37F99"/>
    <w:rsid w:val="00D801C3"/>
    <w:rsid w:val="00D80767"/>
    <w:rsid w:val="00DB375A"/>
    <w:rsid w:val="00EA0722"/>
    <w:rsid w:val="00EC6B77"/>
    <w:rsid w:val="00EC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F9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5207F9"/>
    <w:pPr>
      <w:keepNext/>
      <w:tabs>
        <w:tab w:val="num" w:pos="0"/>
      </w:tabs>
      <w:spacing w:line="360" w:lineRule="auto"/>
      <w:outlineLvl w:val="0"/>
    </w:pPr>
    <w:rPr>
      <w:rFonts w:eastAsia="SimSun"/>
      <w:b/>
      <w:bCs/>
      <w:lang w:val="en-IN"/>
    </w:rPr>
  </w:style>
  <w:style w:type="paragraph" w:styleId="Heading4">
    <w:name w:val="heading 4"/>
    <w:basedOn w:val="Normal"/>
    <w:next w:val="Normal"/>
    <w:qFormat/>
    <w:rsid w:val="005207F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207F9"/>
    <w:rPr>
      <w:rFonts w:ascii="Symbol" w:hAnsi="Symbol"/>
    </w:rPr>
  </w:style>
  <w:style w:type="character" w:customStyle="1" w:styleId="WW8Num3z0">
    <w:name w:val="WW8Num3z0"/>
    <w:rsid w:val="005207F9"/>
    <w:rPr>
      <w:rFonts w:ascii="Symbol" w:hAnsi="Symbol"/>
    </w:rPr>
  </w:style>
  <w:style w:type="character" w:customStyle="1" w:styleId="Absatz-Standardschriftart">
    <w:name w:val="Absatz-Standardschriftart"/>
    <w:rsid w:val="005207F9"/>
  </w:style>
  <w:style w:type="character" w:customStyle="1" w:styleId="WW-Absatz-Standardschriftart">
    <w:name w:val="WW-Absatz-Standardschriftart"/>
    <w:rsid w:val="005207F9"/>
  </w:style>
  <w:style w:type="character" w:customStyle="1" w:styleId="WW-Absatz-Standardschriftart1">
    <w:name w:val="WW-Absatz-Standardschriftart1"/>
    <w:rsid w:val="005207F9"/>
  </w:style>
  <w:style w:type="character" w:customStyle="1" w:styleId="WW8Num3z1">
    <w:name w:val="WW8Num3z1"/>
    <w:rsid w:val="005207F9"/>
    <w:rPr>
      <w:rFonts w:ascii="Courier New" w:hAnsi="Courier New" w:cs="Courier New"/>
    </w:rPr>
  </w:style>
  <w:style w:type="character" w:customStyle="1" w:styleId="WW8Num3z2">
    <w:name w:val="WW8Num3z2"/>
    <w:rsid w:val="005207F9"/>
    <w:rPr>
      <w:rFonts w:ascii="Wingdings" w:hAnsi="Wingdings"/>
    </w:rPr>
  </w:style>
  <w:style w:type="character" w:customStyle="1" w:styleId="NumberingSymbols">
    <w:name w:val="Numbering Symbols"/>
    <w:rsid w:val="005207F9"/>
  </w:style>
  <w:style w:type="paragraph" w:customStyle="1" w:styleId="Heading">
    <w:name w:val="Heading"/>
    <w:basedOn w:val="Normal"/>
    <w:next w:val="BodyText"/>
    <w:rsid w:val="005207F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207F9"/>
    <w:pPr>
      <w:spacing w:after="120"/>
    </w:pPr>
  </w:style>
  <w:style w:type="paragraph" w:styleId="List">
    <w:name w:val="List"/>
    <w:basedOn w:val="BodyText"/>
    <w:rsid w:val="005207F9"/>
    <w:rPr>
      <w:rFonts w:cs="Mangal"/>
    </w:rPr>
  </w:style>
  <w:style w:type="paragraph" w:styleId="Caption">
    <w:name w:val="caption"/>
    <w:basedOn w:val="Normal"/>
    <w:qFormat/>
    <w:rsid w:val="005207F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207F9"/>
    <w:pPr>
      <w:suppressLineNumbers/>
    </w:pPr>
    <w:rPr>
      <w:rFonts w:cs="Mangal"/>
    </w:rPr>
  </w:style>
  <w:style w:type="paragraph" w:customStyle="1" w:styleId="Framecontents">
    <w:name w:val="Frame contents"/>
    <w:basedOn w:val="BodyText"/>
    <w:rsid w:val="005207F9"/>
  </w:style>
  <w:style w:type="paragraph" w:customStyle="1" w:styleId="TableContents">
    <w:name w:val="Table Contents"/>
    <w:basedOn w:val="Normal"/>
    <w:rsid w:val="005207F9"/>
    <w:pPr>
      <w:suppressLineNumbers/>
    </w:pPr>
  </w:style>
  <w:style w:type="paragraph" w:customStyle="1" w:styleId="TableHeading">
    <w:name w:val="Table Heading"/>
    <w:basedOn w:val="TableContents"/>
    <w:rsid w:val="005207F9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260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260B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7260B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libri"/>
        <w:b/>
        <w:bCs/>
      </w:rPr>
    </w:tblStylePr>
    <w:tblStylePr w:type="lastCol">
      <w:rPr>
        <w:rFonts w:ascii="Cambria" w:eastAsia="Times New Roman" w:hAnsi="Cambria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5863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07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Radikal Modds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sarathy</dc:creator>
  <cp:lastModifiedBy>PC3</cp:lastModifiedBy>
  <cp:revision>19</cp:revision>
  <cp:lastPrinted>2013-07-26T22:34:00Z</cp:lastPrinted>
  <dcterms:created xsi:type="dcterms:W3CDTF">2015-02-28T07:14:00Z</dcterms:created>
  <dcterms:modified xsi:type="dcterms:W3CDTF">2015-06-30T04:51:00Z</dcterms:modified>
</cp:coreProperties>
</file>