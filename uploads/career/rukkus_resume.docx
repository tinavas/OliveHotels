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D4" w:rsidRDefault="006D21D4">
      <w:pPr>
        <w:spacing w:before="2" w:line="80" w:lineRule="exact"/>
        <w:rPr>
          <w:sz w:val="9"/>
          <w:szCs w:val="9"/>
        </w:rPr>
      </w:pPr>
    </w:p>
    <w:tbl>
      <w:tblPr>
        <w:tblW w:w="10632" w:type="dxa"/>
        <w:tblInd w:w="-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5"/>
        <w:gridCol w:w="4677"/>
      </w:tblGrid>
      <w:tr w:rsidR="006D21D4" w:rsidTr="000F6974">
        <w:trPr>
          <w:trHeight w:hRule="exact" w:val="616"/>
        </w:trPr>
        <w:tc>
          <w:tcPr>
            <w:tcW w:w="59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CD43C0" w:rsidRDefault="00CD43C0" w:rsidP="005F2857">
            <w:pPr>
              <w:tabs>
                <w:tab w:val="left" w:pos="1215"/>
                <w:tab w:val="center" w:pos="4072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  <w:p w:rsidR="00CD43C0" w:rsidRDefault="00E86D17" w:rsidP="005F2857">
            <w:pPr>
              <w:tabs>
                <w:tab w:val="left" w:pos="1215"/>
                <w:tab w:val="center" w:pos="4072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073785" cy="1435100"/>
                  <wp:effectExtent l="0" t="0" r="0" b="0"/>
                  <wp:docPr id="2" name="Picture 2" descr="C:\Users\RUKKUSSS\Downloads\Fe F 809 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KKUSSS\Downloads\Fe F 809 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43C0" w:rsidRDefault="00CD43C0" w:rsidP="005F2857">
            <w:pPr>
              <w:tabs>
                <w:tab w:val="left" w:pos="1215"/>
                <w:tab w:val="center" w:pos="4072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  <w:p w:rsidR="005F2857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RUKKU ULLAS</w:t>
            </w:r>
          </w:p>
          <w:p w:rsidR="004662F0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VENDRAPILLIL (H)</w:t>
            </w:r>
          </w:p>
          <w:p w:rsidR="004662F0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KANDANAD P.O</w:t>
            </w:r>
          </w:p>
          <w:p w:rsidR="004662F0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THIRUVAMKULAM VIA</w:t>
            </w:r>
          </w:p>
          <w:p w:rsidR="004662F0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ERNAKULAM</w:t>
            </w:r>
          </w:p>
          <w:p w:rsidR="004662F0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682305</w:t>
            </w:r>
          </w:p>
          <w:p w:rsidR="004662F0" w:rsidRDefault="004662F0" w:rsidP="005F2857">
            <w:pPr>
              <w:ind w:right="2222"/>
              <w:rPr>
                <w:rFonts w:ascii="Arial" w:eastAsia="Arial" w:hAnsi="Arial" w:cs="Arial"/>
                <w:sz w:val="24"/>
                <w:szCs w:val="24"/>
              </w:rPr>
            </w:pPr>
          </w:p>
          <w:p w:rsidR="005F2857" w:rsidRPr="00BA5090" w:rsidRDefault="008D0092" w:rsidP="005F2857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il </w:t>
            </w:r>
            <w:r w:rsidR="007820B7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3D0AA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662F0">
              <w:rPr>
                <w:sz w:val="28"/>
                <w:szCs w:val="28"/>
              </w:rPr>
              <w:t>rukkumariaullas</w:t>
            </w:r>
            <w:r w:rsidR="005F2857">
              <w:rPr>
                <w:sz w:val="28"/>
                <w:szCs w:val="28"/>
              </w:rPr>
              <w:t>@gmail.com</w:t>
            </w:r>
          </w:p>
          <w:p w:rsidR="006D21D4" w:rsidRDefault="008D0092" w:rsidP="005F2857">
            <w:pPr>
              <w:spacing w:before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b     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3D0AA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662F0">
              <w:rPr>
                <w:rFonts w:ascii="Arial" w:eastAsia="Arial" w:hAnsi="Arial" w:cs="Arial"/>
                <w:spacing w:val="1"/>
                <w:sz w:val="24"/>
                <w:szCs w:val="24"/>
              </w:rPr>
              <w:t>9633537975</w:t>
            </w:r>
          </w:p>
          <w:p w:rsidR="006D21D4" w:rsidRDefault="003D0AA9" w:rsidP="007820B7">
            <w:pPr>
              <w:spacing w:before="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   </w:t>
            </w:r>
            <w:r w:rsidR="007820B7"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 w:rsidR="008D009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8D0092"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662F0">
              <w:rPr>
                <w:rFonts w:ascii="Arial" w:eastAsia="Arial" w:hAnsi="Arial" w:cs="Arial"/>
                <w:spacing w:val="-4"/>
                <w:sz w:val="24"/>
                <w:szCs w:val="24"/>
              </w:rPr>
              <w:t>0484-2136001</w:t>
            </w:r>
          </w:p>
          <w:p w:rsidR="006D21D4" w:rsidRDefault="006D21D4">
            <w:pPr>
              <w:spacing w:before="5" w:line="160" w:lineRule="exact"/>
              <w:rPr>
                <w:sz w:val="16"/>
                <w:szCs w:val="16"/>
              </w:rPr>
            </w:pPr>
          </w:p>
          <w:p w:rsidR="006D21D4" w:rsidRDefault="006D21D4">
            <w:pPr>
              <w:spacing w:line="200" w:lineRule="exact"/>
            </w:pPr>
          </w:p>
          <w:p w:rsidR="006D21D4" w:rsidRDefault="008D0092">
            <w:pPr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  <w:p w:rsidR="006D21D4" w:rsidRDefault="006D21D4">
            <w:pPr>
              <w:spacing w:before="9" w:line="120" w:lineRule="exact"/>
              <w:rPr>
                <w:sz w:val="13"/>
                <w:szCs w:val="13"/>
              </w:rPr>
            </w:pPr>
          </w:p>
          <w:p w:rsidR="005F2857" w:rsidRDefault="008D0092">
            <w:pPr>
              <w:spacing w:line="276" w:lineRule="auto"/>
              <w:ind w:left="103" w:right="1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         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 w:rsidR="007820B7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4662F0">
              <w:rPr>
                <w:rFonts w:ascii="Arial" w:eastAsia="Arial" w:hAnsi="Arial" w:cs="Arial"/>
                <w:spacing w:val="1"/>
                <w:sz w:val="24"/>
                <w:szCs w:val="24"/>
              </w:rPr>
              <w:t>RUKKU U</w:t>
            </w:r>
            <w:r w:rsidR="00D17B95">
              <w:rPr>
                <w:rFonts w:ascii="Arial" w:eastAsia="Arial" w:hAnsi="Arial" w:cs="Arial"/>
                <w:spacing w:val="1"/>
                <w:sz w:val="24"/>
                <w:szCs w:val="24"/>
              </w:rPr>
              <w:t>LLAS</w:t>
            </w:r>
          </w:p>
          <w:p w:rsidR="005F2857" w:rsidRDefault="008D0092">
            <w:pPr>
              <w:spacing w:line="276" w:lineRule="auto"/>
              <w:ind w:left="103" w:right="1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’s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="00AD6106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D17B95">
              <w:rPr>
                <w:rFonts w:ascii="Arial" w:eastAsia="Arial" w:hAnsi="Arial" w:cs="Arial"/>
                <w:sz w:val="24"/>
                <w:szCs w:val="24"/>
              </w:rPr>
              <w:t xml:space="preserve"> V.K. ULLAS</w:t>
            </w:r>
          </w:p>
          <w:p w:rsidR="005F2857" w:rsidRDefault="005F2857" w:rsidP="005F2857">
            <w:pPr>
              <w:spacing w:line="276" w:lineRule="auto"/>
              <w:ind w:left="103" w:right="1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ity   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D0092">
              <w:rPr>
                <w:rFonts w:ascii="Arial" w:eastAsia="Arial" w:hAnsi="Arial" w:cs="Arial"/>
                <w:sz w:val="24"/>
                <w:szCs w:val="24"/>
              </w:rPr>
              <w:t>:I</w:t>
            </w:r>
            <w:r w:rsidR="008D0092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="008D0092">
              <w:rPr>
                <w:rFonts w:ascii="Arial" w:eastAsia="Arial" w:hAnsi="Arial" w:cs="Arial"/>
                <w:spacing w:val="-4"/>
                <w:sz w:val="24"/>
                <w:szCs w:val="24"/>
              </w:rPr>
              <w:t>d</w:t>
            </w:r>
            <w:r w:rsidR="008D0092"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 w:rsidR="008D0092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D0092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:rsidR="003C7C86" w:rsidRDefault="008D0092" w:rsidP="005F2857">
            <w:pPr>
              <w:spacing w:line="276" w:lineRule="auto"/>
              <w:ind w:left="103" w:right="1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="003C7C8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 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</w:p>
          <w:p w:rsidR="003C7C86" w:rsidRDefault="008D0092" w:rsidP="005F2857">
            <w:pPr>
              <w:spacing w:line="276" w:lineRule="auto"/>
              <w:ind w:left="103" w:right="1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n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:Ch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ian</w:t>
            </w:r>
          </w:p>
          <w:p w:rsidR="006D21D4" w:rsidRPr="005F2857" w:rsidRDefault="008D0092" w:rsidP="005F2857">
            <w:pPr>
              <w:spacing w:line="276" w:lineRule="auto"/>
              <w:ind w:left="103" w:right="1905"/>
              <w:rPr>
                <w:rFonts w:ascii="Arial" w:eastAsia="Arial" w:hAnsi="Arial" w:cs="Arial"/>
                <w:spacing w:val="4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3C7C8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h    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:</w:t>
            </w:r>
            <w:r w:rsidR="00D17B95">
              <w:rPr>
                <w:rFonts w:ascii="Arial" w:eastAsia="Arial" w:hAnsi="Arial" w:cs="Arial"/>
                <w:spacing w:val="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0F24ED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 w:rsidR="00D17B95"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199</w:t>
            </w:r>
            <w:r w:rsidR="000F24E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:rsidR="006D21D4" w:rsidRDefault="008D0092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id        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hyperlink r:id="rId7">
              <w:r>
                <w:rPr>
                  <w:rFonts w:ascii="Arial" w:eastAsia="Arial" w:hAnsi="Arial" w:cs="Arial"/>
                  <w:spacing w:val="1"/>
                  <w:sz w:val="24"/>
                  <w:szCs w:val="24"/>
                </w:rPr>
                <w:t>:</w:t>
              </w:r>
              <w:r w:rsidR="00D17B95">
                <w:rPr>
                  <w:rFonts w:ascii="Arial" w:eastAsia="Arial" w:hAnsi="Arial" w:cs="Arial"/>
                  <w:spacing w:val="-5"/>
                  <w:sz w:val="24"/>
                  <w:szCs w:val="24"/>
                </w:rPr>
                <w:t>rukkumariaullas</w:t>
              </w:r>
              <w:r>
                <w:rPr>
                  <w:rFonts w:ascii="Arial" w:eastAsia="Arial" w:hAnsi="Arial" w:cs="Arial"/>
                  <w:spacing w:val="1"/>
                  <w:sz w:val="24"/>
                  <w:szCs w:val="24"/>
                </w:rPr>
                <w:t>@g</w:t>
              </w:r>
              <w:r>
                <w:rPr>
                  <w:rFonts w:ascii="Arial" w:eastAsia="Arial" w:hAnsi="Arial" w:cs="Arial"/>
                  <w:spacing w:val="-8"/>
                  <w:sz w:val="24"/>
                  <w:szCs w:val="24"/>
                </w:rPr>
                <w:t>m</w:t>
              </w:r>
              <w:r>
                <w:rPr>
                  <w:rFonts w:ascii="Arial" w:eastAsia="Arial" w:hAnsi="Arial" w:cs="Arial"/>
                  <w:spacing w:val="1"/>
                  <w:sz w:val="24"/>
                  <w:szCs w:val="24"/>
                </w:rPr>
                <w:t>a</w:t>
              </w:r>
              <w:r>
                <w:rPr>
                  <w:rFonts w:ascii="Arial" w:eastAsia="Arial" w:hAnsi="Arial" w:cs="Arial"/>
                  <w:sz w:val="24"/>
                  <w:szCs w:val="24"/>
                </w:rPr>
                <w:t>i</w:t>
              </w:r>
              <w:r>
                <w:rPr>
                  <w:rFonts w:ascii="Arial" w:eastAsia="Arial" w:hAnsi="Arial" w:cs="Arial"/>
                  <w:spacing w:val="4"/>
                  <w:sz w:val="24"/>
                  <w:szCs w:val="24"/>
                </w:rPr>
                <w:t>l</w:t>
              </w:r>
              <w:r>
                <w:rPr>
                  <w:rFonts w:ascii="Arial" w:eastAsia="Arial" w:hAnsi="Arial" w:cs="Arial"/>
                  <w:sz w:val="24"/>
                  <w:szCs w:val="24"/>
                </w:rPr>
                <w:t>.c</w:t>
              </w:r>
              <w:r>
                <w:rPr>
                  <w:rFonts w:ascii="Arial" w:eastAsia="Arial" w:hAnsi="Arial" w:cs="Arial"/>
                  <w:spacing w:val="1"/>
                  <w:sz w:val="24"/>
                  <w:szCs w:val="24"/>
                </w:rPr>
                <w:t>o</w:t>
              </w:r>
            </w:hyperlink>
            <w:hyperlink>
              <w:r>
                <w:rPr>
                  <w:rFonts w:ascii="Arial" w:eastAsia="Arial" w:hAnsi="Arial" w:cs="Arial"/>
                  <w:sz w:val="24"/>
                  <w:szCs w:val="24"/>
                </w:rPr>
                <w:t>m</w:t>
              </w:r>
            </w:hyperlink>
          </w:p>
          <w:p w:rsidR="006D21D4" w:rsidRDefault="006D21D4">
            <w:pPr>
              <w:spacing w:before="10" w:line="140" w:lineRule="exact"/>
              <w:rPr>
                <w:sz w:val="15"/>
                <w:szCs w:val="15"/>
              </w:rPr>
            </w:pPr>
          </w:p>
          <w:p w:rsidR="006D21D4" w:rsidRDefault="006D21D4">
            <w:pPr>
              <w:spacing w:line="200" w:lineRule="exact"/>
            </w:pPr>
          </w:p>
          <w:p w:rsidR="006D21D4" w:rsidRDefault="008D0092">
            <w:pPr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  <w:p w:rsidR="006D21D4" w:rsidRDefault="008D0092">
            <w:pPr>
              <w:spacing w:before="38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3C7C8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3C7C8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lam</w:t>
            </w:r>
          </w:p>
          <w:p w:rsidR="006D21D4" w:rsidRDefault="008D0092">
            <w:pPr>
              <w:spacing w:before="41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ite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D17B95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="00D17B95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123358">
              <w:rPr>
                <w:rFonts w:ascii="Arial" w:eastAsia="Arial" w:hAnsi="Arial" w:cs="Arial"/>
                <w:spacing w:val="-3"/>
                <w:sz w:val="24"/>
                <w:szCs w:val="24"/>
              </w:rPr>
              <w:t>Hindi</w:t>
            </w:r>
            <w:r w:rsidR="00D17B95">
              <w:rPr>
                <w:rFonts w:ascii="Arial" w:eastAsia="Arial" w:hAnsi="Arial" w:cs="Arial"/>
                <w:spacing w:val="-3"/>
                <w:sz w:val="24"/>
                <w:szCs w:val="24"/>
              </w:rPr>
              <w:t>, Malayalam</w:t>
            </w:r>
          </w:p>
          <w:p w:rsidR="006D21D4" w:rsidRDefault="008D0092">
            <w:pPr>
              <w:spacing w:before="41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pea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="00123358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="00123358">
              <w:rPr>
                <w:rFonts w:ascii="Arial" w:eastAsia="Arial" w:hAnsi="Arial" w:cs="Arial"/>
                <w:sz w:val="24"/>
                <w:szCs w:val="24"/>
              </w:rPr>
              <w:t xml:space="preserve"> and Malayalam</w:t>
            </w:r>
          </w:p>
          <w:p w:rsidR="006D21D4" w:rsidRDefault="006D21D4">
            <w:pPr>
              <w:spacing w:line="200" w:lineRule="exact"/>
            </w:pPr>
          </w:p>
          <w:p w:rsidR="006D21D4" w:rsidRDefault="006D21D4">
            <w:pPr>
              <w:spacing w:before="14" w:line="240" w:lineRule="exact"/>
              <w:rPr>
                <w:sz w:val="24"/>
                <w:szCs w:val="24"/>
              </w:rPr>
            </w:pPr>
          </w:p>
          <w:p w:rsidR="006D21D4" w:rsidRDefault="007820B7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ll</w:t>
            </w:r>
          </w:p>
          <w:p w:rsidR="006D21D4" w:rsidRDefault="006D21D4">
            <w:pPr>
              <w:spacing w:before="2" w:line="140" w:lineRule="exact"/>
              <w:rPr>
                <w:sz w:val="14"/>
                <w:szCs w:val="14"/>
              </w:rPr>
            </w:pPr>
          </w:p>
          <w:p w:rsidR="006D21D4" w:rsidRDefault="008D0092" w:rsidP="000F6974">
            <w:pPr>
              <w:spacing w:line="360" w:lineRule="auto"/>
              <w:ind w:left="4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rne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  <w:p w:rsidR="006D21D4" w:rsidRDefault="008D0092" w:rsidP="000F6974">
            <w:pPr>
              <w:spacing w:before="2" w:line="360" w:lineRule="auto"/>
              <w:ind w:left="4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ity</w:t>
            </w:r>
          </w:p>
          <w:p w:rsidR="006D21D4" w:rsidRDefault="008D0092" w:rsidP="000F6974">
            <w:pPr>
              <w:spacing w:line="360" w:lineRule="auto"/>
              <w:ind w:left="4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 w:rsidR="007820B7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="007820B7"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m </w:t>
            </w:r>
            <w:r w:rsidR="007820B7"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 w:rsidR="007820B7">
              <w:rPr>
                <w:rFonts w:ascii="Arial" w:eastAsia="Arial" w:hAnsi="Arial" w:cs="Arial"/>
                <w:spacing w:val="4"/>
                <w:sz w:val="24"/>
                <w:szCs w:val="24"/>
              </w:rPr>
              <w:t>p</w:t>
            </w:r>
            <w:r w:rsidR="007820B7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="007820B7"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>it</w:t>
            </w:r>
          </w:p>
          <w:p w:rsidR="006D21D4" w:rsidRDefault="008D0092" w:rsidP="000F6974">
            <w:pPr>
              <w:spacing w:before="2" w:line="360" w:lineRule="auto"/>
              <w:ind w:left="4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>
              <w:rPr>
                <w:rFonts w:ascii="Arial" w:eastAsia="Arial" w:hAnsi="Arial" w:cs="Arial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  <w:p w:rsidR="006D21D4" w:rsidRDefault="006D21D4" w:rsidP="000F6974">
            <w:pPr>
              <w:spacing w:line="260" w:lineRule="exact"/>
              <w:ind w:left="46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>
            <w:pPr>
              <w:spacing w:before="3" w:line="260" w:lineRule="exact"/>
              <w:rPr>
                <w:sz w:val="26"/>
                <w:szCs w:val="26"/>
              </w:rPr>
            </w:pPr>
          </w:p>
          <w:p w:rsidR="006D21D4" w:rsidRDefault="008D0092">
            <w:pPr>
              <w:ind w:left="1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 OB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</w:tr>
      <w:tr w:rsidR="006D21D4" w:rsidTr="000F6974">
        <w:trPr>
          <w:trHeight w:hRule="exact" w:val="3488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>
            <w:pPr>
              <w:spacing w:before="1" w:line="100" w:lineRule="exact"/>
              <w:rPr>
                <w:sz w:val="11"/>
                <w:szCs w:val="11"/>
              </w:rPr>
            </w:pPr>
          </w:p>
          <w:p w:rsidR="00B308D4" w:rsidRDefault="00B308D4" w:rsidP="00E86D17">
            <w:pPr>
              <w:spacing w:line="48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A post graduate student in Business Administration </w:t>
            </w:r>
            <w:r w:rsidRPr="00F03079">
              <w:rPr>
                <w:rFonts w:ascii="Arial" w:hAnsi="Arial" w:cs="Arial"/>
                <w:color w:val="000000"/>
                <w:sz w:val="22"/>
              </w:rPr>
              <w:t>aspiring for</w:t>
            </w:r>
          </w:p>
          <w:p w:rsidR="000F6974" w:rsidRPr="00B308D4" w:rsidRDefault="00B308D4" w:rsidP="00E86D17">
            <w:pPr>
              <w:spacing w:line="48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gramStart"/>
            <w:r w:rsidRPr="00F03079">
              <w:rPr>
                <w:rFonts w:ascii="Arial" w:hAnsi="Arial" w:cs="Arial"/>
                <w:color w:val="000000"/>
                <w:sz w:val="22"/>
              </w:rPr>
              <w:t>a</w:t>
            </w:r>
            <w:proofErr w:type="gramEnd"/>
            <w:r w:rsidRPr="00F03079">
              <w:rPr>
                <w:rFonts w:ascii="Arial" w:hAnsi="Arial" w:cs="Arial"/>
                <w:color w:val="000000"/>
                <w:sz w:val="22"/>
              </w:rPr>
              <w:t xml:space="preserve"> career </w:t>
            </w:r>
            <w:r w:rsidR="002B75BA">
              <w:rPr>
                <w:rFonts w:ascii="Arial" w:hAnsi="Arial" w:cs="Arial"/>
                <w:color w:val="000000"/>
                <w:sz w:val="22"/>
              </w:rPr>
              <w:t xml:space="preserve">in 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reputed growth oriented institution. </w:t>
            </w:r>
            <w:r w:rsidRPr="0056412E">
              <w:rPr>
                <w:rFonts w:ascii="Arial" w:hAnsi="Arial" w:cs="Arial"/>
                <w:sz w:val="24"/>
              </w:rPr>
              <w:t xml:space="preserve">I would like to take </w:t>
            </w:r>
            <w:r>
              <w:rPr>
                <w:rFonts w:ascii="Arial" w:hAnsi="Arial" w:cs="Arial"/>
                <w:sz w:val="24"/>
              </w:rPr>
              <w:t>up employment in an institution</w:t>
            </w:r>
            <w:r w:rsidRPr="0056412E">
              <w:rPr>
                <w:rFonts w:ascii="Arial" w:hAnsi="Arial" w:cs="Arial"/>
                <w:sz w:val="24"/>
              </w:rPr>
              <w:t xml:space="preserve"> where my skills and traits can be put to the best use.</w:t>
            </w:r>
          </w:p>
          <w:p w:rsidR="006D21D4" w:rsidRDefault="006D21D4" w:rsidP="000F6974">
            <w:pPr>
              <w:spacing w:line="276" w:lineRule="auto"/>
              <w:ind w:left="100" w:right="7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21D4" w:rsidTr="000F6974">
        <w:trPr>
          <w:trHeight w:hRule="exact" w:val="695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>
            <w:pPr>
              <w:spacing w:before="9" w:line="260" w:lineRule="exact"/>
              <w:rPr>
                <w:sz w:val="26"/>
                <w:szCs w:val="26"/>
              </w:rPr>
            </w:pPr>
          </w:p>
          <w:p w:rsidR="006D21D4" w:rsidRDefault="008D0092">
            <w:pPr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 D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</w:tr>
      <w:tr w:rsidR="006D21D4" w:rsidTr="000F6974">
        <w:trPr>
          <w:trHeight w:hRule="exact" w:val="3078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77B6" w:rsidRPr="002E77B6" w:rsidRDefault="002E77B6" w:rsidP="002E77B6">
            <w:pPr>
              <w:spacing w:before="17" w:line="260" w:lineRule="exact"/>
              <w:rPr>
                <w:sz w:val="26"/>
                <w:szCs w:val="26"/>
              </w:rPr>
            </w:pPr>
            <w:r>
              <w:rPr>
                <w:sz w:val="11"/>
                <w:szCs w:val="11"/>
              </w:rPr>
              <w:t xml:space="preserve">   </w:t>
            </w:r>
          </w:p>
          <w:p w:rsidR="006D21D4" w:rsidRDefault="003D0AA9" w:rsidP="005641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Organization study at </w:t>
            </w:r>
            <w:proofErr w:type="spellStart"/>
            <w:r w:rsidR="00D17B95">
              <w:rPr>
                <w:rFonts w:ascii="Arial" w:eastAsia="Arial" w:hAnsi="Arial" w:cs="Arial"/>
                <w:spacing w:val="1"/>
                <w:sz w:val="24"/>
                <w:szCs w:val="24"/>
              </w:rPr>
              <w:t>Synthite</w:t>
            </w:r>
            <w:proofErr w:type="spellEnd"/>
            <w:r w:rsidR="00D17B95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Industries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Pvt. Ltd</w:t>
            </w:r>
          </w:p>
          <w:p w:rsidR="00D17B95" w:rsidRPr="00D17B95" w:rsidRDefault="00D17B95" w:rsidP="005641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Internship at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Synthite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Industries Pvt. Ltd</w:t>
            </w:r>
          </w:p>
          <w:p w:rsidR="006D21D4" w:rsidRPr="002E77B6" w:rsidRDefault="002E77B6" w:rsidP="0056412E">
            <w:pPr>
              <w:pStyle w:val="ListParagraph"/>
              <w:numPr>
                <w:ilvl w:val="0"/>
                <w:numId w:val="6"/>
              </w:numPr>
              <w:spacing w:before="2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Study about the customer satisfaction of Nectar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Icecreams</w:t>
            </w:r>
            <w:proofErr w:type="spellEnd"/>
          </w:p>
        </w:tc>
      </w:tr>
      <w:tr w:rsidR="006D21D4" w:rsidTr="000F6974">
        <w:trPr>
          <w:trHeight w:hRule="exact" w:val="616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>
            <w:pPr>
              <w:spacing w:before="9" w:line="260" w:lineRule="exact"/>
              <w:rPr>
                <w:sz w:val="26"/>
                <w:szCs w:val="26"/>
              </w:rPr>
            </w:pPr>
          </w:p>
          <w:p w:rsidR="006D21D4" w:rsidRDefault="008D0092">
            <w:pPr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2E77B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</w:t>
            </w:r>
            <w:r w:rsidR="002E77B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</w:p>
        </w:tc>
      </w:tr>
      <w:tr w:rsidR="006D21D4" w:rsidTr="000F6974">
        <w:trPr>
          <w:trHeight w:hRule="exact" w:val="958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2857" w:rsidRPr="005F2857" w:rsidRDefault="008D0092" w:rsidP="009E630F">
            <w:pPr>
              <w:spacing w:line="280" w:lineRule="exact"/>
              <w:ind w:left="10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="002E77B6">
              <w:rPr>
                <w:rFonts w:ascii="Symbol" w:eastAsia="Symbol" w:hAnsi="Symbol" w:cs="Symbol"/>
                <w:sz w:val="24"/>
                <w:szCs w:val="24"/>
              </w:rPr>
              <w:t></w:t>
            </w:r>
            <w:r w:rsidR="009A45F1">
              <w:rPr>
                <w:rFonts w:ascii="Arial" w:eastAsia="Arial" w:hAnsi="Arial" w:cs="Arial"/>
                <w:spacing w:val="2"/>
                <w:sz w:val="24"/>
                <w:szCs w:val="24"/>
              </w:rPr>
              <w:t>C</w:t>
            </w:r>
            <w:r w:rsidR="005F2857">
              <w:rPr>
                <w:rFonts w:ascii="Arial" w:eastAsia="Arial" w:hAnsi="Arial" w:cs="Arial"/>
                <w:spacing w:val="2"/>
                <w:sz w:val="24"/>
                <w:szCs w:val="24"/>
              </w:rPr>
              <w:t>omputer</w:t>
            </w:r>
            <w:r w:rsidR="009E630F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, </w:t>
            </w:r>
            <w:r w:rsidR="005F2857" w:rsidRPr="005F2857">
              <w:rPr>
                <w:rFonts w:ascii="Arial" w:eastAsia="Arial" w:hAnsi="Arial" w:cs="Arial"/>
                <w:spacing w:val="2"/>
                <w:sz w:val="24"/>
                <w:szCs w:val="24"/>
              </w:rPr>
              <w:t>Social networking</w:t>
            </w:r>
            <w:r w:rsidR="002E77B6">
              <w:rPr>
                <w:rFonts w:ascii="Arial" w:eastAsia="Arial" w:hAnsi="Arial" w:cs="Arial"/>
                <w:spacing w:val="2"/>
                <w:sz w:val="24"/>
                <w:szCs w:val="24"/>
              </w:rPr>
              <w:t>, Reading, Drawing, Craft Works</w:t>
            </w:r>
          </w:p>
          <w:p w:rsidR="005F2857" w:rsidRPr="005F2857" w:rsidRDefault="005F2857" w:rsidP="005F2857">
            <w:pPr>
              <w:spacing w:line="280" w:lineRule="exact"/>
              <w:ind w:left="100"/>
              <w:rPr>
                <w:rFonts w:ascii="Arial" w:eastAsia="Arial" w:hAnsi="Arial" w:cs="Arial"/>
                <w:spacing w:val="2"/>
                <w:sz w:val="24"/>
                <w:szCs w:val="24"/>
              </w:rPr>
            </w:pPr>
          </w:p>
        </w:tc>
      </w:tr>
      <w:tr w:rsidR="006D21D4" w:rsidTr="000F6974">
        <w:trPr>
          <w:trHeight w:hRule="exact" w:val="616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>
            <w:pPr>
              <w:spacing w:before="4" w:line="260" w:lineRule="exact"/>
              <w:rPr>
                <w:sz w:val="26"/>
                <w:szCs w:val="26"/>
              </w:rPr>
            </w:pPr>
          </w:p>
          <w:p w:rsidR="006D21D4" w:rsidRDefault="008D0092">
            <w:pPr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</w:p>
        </w:tc>
      </w:tr>
      <w:tr w:rsidR="006D21D4" w:rsidTr="000F6974">
        <w:trPr>
          <w:trHeight w:hRule="exact" w:val="2278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>
            <w:pPr>
              <w:spacing w:line="200" w:lineRule="exact"/>
            </w:pPr>
          </w:p>
          <w:p w:rsidR="006D21D4" w:rsidRDefault="006D21D4">
            <w:pPr>
              <w:spacing w:before="7" w:line="200" w:lineRule="exact"/>
            </w:pPr>
          </w:p>
          <w:p w:rsidR="006D21D4" w:rsidRDefault="008D0092">
            <w:pPr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ce</w:t>
            </w:r>
          </w:p>
          <w:p w:rsidR="006D21D4" w:rsidRDefault="006D21D4">
            <w:pPr>
              <w:spacing w:before="3" w:line="120" w:lineRule="exact"/>
              <w:rPr>
                <w:sz w:val="13"/>
                <w:szCs w:val="13"/>
              </w:rPr>
            </w:pPr>
          </w:p>
          <w:p w:rsidR="006D21D4" w:rsidRDefault="008D0092">
            <w:pPr>
              <w:ind w:left="57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ws 2000/</w:t>
            </w:r>
            <w:r>
              <w:rPr>
                <w:spacing w:val="1"/>
                <w:sz w:val="24"/>
                <w:szCs w:val="24"/>
              </w:rPr>
              <w:t>XP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5"/>
                <w:sz w:val="24"/>
                <w:szCs w:val="24"/>
              </w:rPr>
              <w:t>V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7/8</w:t>
            </w:r>
          </w:p>
          <w:p w:rsidR="006D21D4" w:rsidRDefault="006D21D4">
            <w:pPr>
              <w:spacing w:before="6" w:line="140" w:lineRule="exact"/>
              <w:rPr>
                <w:sz w:val="14"/>
                <w:szCs w:val="14"/>
              </w:rPr>
            </w:pPr>
          </w:p>
          <w:p w:rsidR="006D21D4" w:rsidRDefault="008D0092">
            <w:pPr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 w:rsidR="00123358">
              <w:rPr>
                <w:rFonts w:ascii="Arial" w:eastAsia="Arial" w:hAnsi="Arial" w:cs="Arial"/>
                <w:spacing w:val="-2"/>
                <w:sz w:val="24"/>
                <w:szCs w:val="24"/>
              </w:rPr>
              <w:t>MS Excel</w:t>
            </w:r>
          </w:p>
          <w:p w:rsidR="006D21D4" w:rsidRDefault="006D21D4">
            <w:pPr>
              <w:spacing w:before="7" w:line="120" w:lineRule="exact"/>
              <w:rPr>
                <w:sz w:val="13"/>
                <w:szCs w:val="13"/>
              </w:rPr>
            </w:pPr>
          </w:p>
          <w:p w:rsidR="006D21D4" w:rsidRDefault="008D0092">
            <w:pPr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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</w:tr>
      <w:tr w:rsidR="006D21D4" w:rsidTr="000F6974">
        <w:trPr>
          <w:trHeight w:hRule="exact" w:val="462"/>
        </w:trPr>
        <w:tc>
          <w:tcPr>
            <w:tcW w:w="5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8D0092">
            <w:pPr>
              <w:spacing w:line="260" w:lineRule="exact"/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NT</w:t>
            </w:r>
          </w:p>
        </w:tc>
      </w:tr>
      <w:tr w:rsidR="006D21D4" w:rsidTr="000F6974">
        <w:trPr>
          <w:trHeight w:hRule="exact" w:val="2404"/>
        </w:trPr>
        <w:tc>
          <w:tcPr>
            <w:tcW w:w="59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/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630F" w:rsidRPr="0042322C" w:rsidRDefault="009E630F" w:rsidP="009E630F">
            <w:pPr>
              <w:rPr>
                <w:rFonts w:ascii="Adobe Garamond Pro" w:hAnsi="Adobe Garamond Pro"/>
                <w:b/>
                <w:sz w:val="28"/>
                <w:szCs w:val="28"/>
              </w:rPr>
            </w:pPr>
          </w:p>
          <w:p w:rsidR="00732062" w:rsidRDefault="00732062" w:rsidP="009E630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Attended training program of JCI</w:t>
            </w:r>
          </w:p>
          <w:p w:rsidR="002E77B6" w:rsidRDefault="00F00DC4" w:rsidP="002E77B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Played a major role in organizing </w:t>
            </w:r>
            <w:r w:rsidR="000F6974">
              <w:rPr>
                <w:sz w:val="28"/>
                <w:szCs w:val="28"/>
              </w:rPr>
              <w:t xml:space="preserve">FINANCE FEST </w:t>
            </w:r>
            <w:r w:rsidR="002E77B6">
              <w:rPr>
                <w:sz w:val="28"/>
                <w:szCs w:val="28"/>
              </w:rPr>
              <w:t>at BPC College</w:t>
            </w:r>
            <w:r>
              <w:rPr>
                <w:sz w:val="28"/>
                <w:szCs w:val="28"/>
              </w:rPr>
              <w:t>.</w:t>
            </w:r>
          </w:p>
          <w:p w:rsidR="002E77B6" w:rsidRPr="002E77B6" w:rsidRDefault="000F6974" w:rsidP="002E77B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Cordinator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of </w:t>
            </w:r>
            <w:r w:rsidR="002E77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National</w:t>
            </w:r>
            <w:proofErr w:type="gramEnd"/>
            <w:r>
              <w:rPr>
                <w:sz w:val="28"/>
                <w:szCs w:val="28"/>
              </w:rPr>
              <w:t xml:space="preserve"> Seminar on BANKING &amp; FINANCE</w:t>
            </w:r>
            <w:r w:rsidR="002E77B6">
              <w:rPr>
                <w:sz w:val="28"/>
                <w:szCs w:val="28"/>
              </w:rPr>
              <w:t>.</w:t>
            </w:r>
          </w:p>
          <w:p w:rsidR="009E630F" w:rsidRDefault="009E630F" w:rsidP="009E630F">
            <w:pPr>
              <w:spacing w:before="33" w:line="359" w:lineRule="auto"/>
              <w:ind w:right="465"/>
              <w:rPr>
                <w:sz w:val="24"/>
                <w:szCs w:val="24"/>
              </w:rPr>
            </w:pPr>
          </w:p>
          <w:p w:rsidR="006D21D4" w:rsidRDefault="006D21D4">
            <w:pPr>
              <w:spacing w:before="9" w:line="260" w:lineRule="exact"/>
              <w:ind w:left="1137" w:right="296" w:hanging="360"/>
              <w:rPr>
                <w:sz w:val="24"/>
                <w:szCs w:val="24"/>
              </w:rPr>
            </w:pPr>
          </w:p>
        </w:tc>
      </w:tr>
    </w:tbl>
    <w:p w:rsidR="006D21D4" w:rsidRDefault="006D21D4">
      <w:pPr>
        <w:sectPr w:rsidR="006D21D4">
          <w:pgSz w:w="12240" w:h="15840"/>
          <w:pgMar w:top="200" w:right="320" w:bottom="280" w:left="1220" w:header="720" w:footer="720" w:gutter="0"/>
          <w:cols w:space="720"/>
        </w:sectPr>
      </w:pPr>
    </w:p>
    <w:p w:rsidR="006D21D4" w:rsidRDefault="006D21D4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699"/>
        <w:gridCol w:w="2343"/>
        <w:gridCol w:w="2070"/>
        <w:gridCol w:w="1882"/>
      </w:tblGrid>
      <w:tr w:rsidR="006D21D4">
        <w:trPr>
          <w:trHeight w:hRule="exact" w:val="835"/>
        </w:trPr>
        <w:tc>
          <w:tcPr>
            <w:tcW w:w="1055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AEDF3"/>
          </w:tcPr>
          <w:p w:rsidR="006D21D4" w:rsidRDefault="006D21D4">
            <w:pPr>
              <w:spacing w:before="8" w:line="260" w:lineRule="exact"/>
              <w:rPr>
                <w:sz w:val="26"/>
                <w:szCs w:val="26"/>
              </w:rPr>
            </w:pPr>
          </w:p>
          <w:p w:rsidR="006D21D4" w:rsidRDefault="008D0092" w:rsidP="007820B7">
            <w:pPr>
              <w:ind w:left="4302" w:right="37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 w:rsidR="007820B7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</w:tr>
      <w:tr w:rsidR="006D21D4">
        <w:trPr>
          <w:trHeight w:hRule="exact" w:val="841"/>
        </w:trPr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>
            <w:pPr>
              <w:spacing w:line="200" w:lineRule="exact"/>
            </w:pPr>
          </w:p>
          <w:p w:rsidR="006D21D4" w:rsidRDefault="006D21D4">
            <w:pPr>
              <w:spacing w:before="8" w:line="200" w:lineRule="exact"/>
            </w:pPr>
          </w:p>
          <w:p w:rsidR="006D21D4" w:rsidRDefault="008D0092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2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8D0092" w:rsidP="007820B7">
            <w:pPr>
              <w:ind w:left="7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8D0092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oa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/U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8D0092" w:rsidP="007820B7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7820B7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</w:t>
            </w:r>
            <w:r w:rsidR="007820B7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ass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1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DE8"/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8D0092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ce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</w:tr>
      <w:tr w:rsidR="006D21D4">
        <w:trPr>
          <w:trHeight w:hRule="exact" w:val="1253"/>
        </w:trPr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8D0092" w:rsidP="007820B7">
            <w:pPr>
              <w:spacing w:line="260" w:lineRule="exact"/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:rsidR="006D21D4" w:rsidRDefault="006D21D4" w:rsidP="007820B7">
            <w:pPr>
              <w:spacing w:before="2" w:line="140" w:lineRule="exact"/>
              <w:jc w:val="center"/>
              <w:rPr>
                <w:sz w:val="14"/>
                <w:szCs w:val="14"/>
              </w:rPr>
            </w:pPr>
          </w:p>
          <w:p w:rsidR="006D21D4" w:rsidRDefault="008D0092" w:rsidP="00D17B95">
            <w:pPr>
              <w:spacing w:line="359" w:lineRule="auto"/>
              <w:ind w:left="105" w:right="2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nan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 w:rsidR="00D17B95">
              <w:rPr>
                <w:rFonts w:ascii="Arial" w:eastAsia="Arial" w:hAnsi="Arial" w:cs="Arial"/>
                <w:sz w:val="24"/>
                <w:szCs w:val="24"/>
              </w:rPr>
              <w:t>&amp;Marketing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12" w:line="200" w:lineRule="exact"/>
              <w:jc w:val="center"/>
            </w:pPr>
          </w:p>
          <w:p w:rsidR="006D21D4" w:rsidRDefault="008D0092" w:rsidP="007820B7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  <w:p w:rsidR="006D21D4" w:rsidRDefault="006D21D4" w:rsidP="007820B7">
            <w:pPr>
              <w:spacing w:before="7" w:line="120" w:lineRule="exact"/>
              <w:jc w:val="center"/>
              <w:rPr>
                <w:sz w:val="13"/>
                <w:szCs w:val="13"/>
              </w:rPr>
            </w:pPr>
          </w:p>
          <w:p w:rsidR="006D21D4" w:rsidRDefault="008D0092" w:rsidP="007820B7">
            <w:pPr>
              <w:ind w:left="100" w:right="-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ge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12" w:line="200" w:lineRule="exact"/>
              <w:jc w:val="center"/>
            </w:pPr>
          </w:p>
          <w:p w:rsidR="006D21D4" w:rsidRDefault="008D0092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MG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ty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9E630F" w:rsidRDefault="009E630F" w:rsidP="007820B7">
            <w:pPr>
              <w:spacing w:before="12" w:line="200" w:lineRule="exact"/>
              <w:jc w:val="center"/>
            </w:pPr>
          </w:p>
          <w:p w:rsidR="009E630F" w:rsidRDefault="009E630F" w:rsidP="007820B7">
            <w:pPr>
              <w:spacing w:before="12" w:line="200" w:lineRule="exact"/>
              <w:jc w:val="center"/>
            </w:pPr>
          </w:p>
          <w:p w:rsidR="006D21D4" w:rsidRPr="009E630F" w:rsidRDefault="009E630F" w:rsidP="007820B7">
            <w:pPr>
              <w:spacing w:before="12" w:line="200" w:lineRule="exact"/>
              <w:jc w:val="center"/>
              <w:rPr>
                <w:sz w:val="24"/>
                <w:szCs w:val="24"/>
              </w:rPr>
            </w:pPr>
            <w:r w:rsidRPr="009E630F">
              <w:rPr>
                <w:sz w:val="24"/>
                <w:szCs w:val="24"/>
              </w:rPr>
              <w:t>2015</w:t>
            </w:r>
          </w:p>
          <w:p w:rsidR="006D21D4" w:rsidRDefault="006D21D4" w:rsidP="007820B7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DE8"/>
          </w:tcPr>
          <w:p w:rsidR="006D21D4" w:rsidRDefault="006D21D4" w:rsidP="007820B7">
            <w:pPr>
              <w:spacing w:before="7" w:line="160" w:lineRule="exact"/>
              <w:jc w:val="center"/>
              <w:rPr>
                <w:sz w:val="17"/>
                <w:szCs w:val="17"/>
              </w:rPr>
            </w:pPr>
          </w:p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166C46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80</w:t>
            </w:r>
            <w:bookmarkStart w:id="0" w:name="_GoBack"/>
            <w:bookmarkEnd w:id="0"/>
          </w:p>
        </w:tc>
      </w:tr>
      <w:tr w:rsidR="006D21D4">
        <w:trPr>
          <w:trHeight w:hRule="exact" w:val="1253"/>
        </w:trPr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7" w:line="200" w:lineRule="exact"/>
              <w:jc w:val="center"/>
            </w:pPr>
          </w:p>
          <w:p w:rsidR="006D21D4" w:rsidRDefault="008D0092" w:rsidP="00D17B95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</w:t>
            </w:r>
            <w:r w:rsidR="00D17B95">
              <w:rPr>
                <w:rFonts w:ascii="Arial" w:eastAsia="Arial" w:hAnsi="Arial" w:cs="Arial"/>
                <w:sz w:val="24"/>
                <w:szCs w:val="24"/>
              </w:rPr>
              <w:t>BA</w:t>
            </w:r>
          </w:p>
        </w:tc>
        <w:tc>
          <w:tcPr>
            <w:tcW w:w="2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7" w:line="200" w:lineRule="exact"/>
              <w:jc w:val="center"/>
            </w:pPr>
          </w:p>
          <w:p w:rsidR="009E630F" w:rsidRDefault="00D17B95" w:rsidP="007820B7">
            <w:pPr>
              <w:ind w:left="100"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BPC COLLEGE</w:t>
            </w:r>
          </w:p>
          <w:p w:rsidR="00D17B95" w:rsidRDefault="00D17B95" w:rsidP="007820B7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Piravom</w:t>
            </w:r>
            <w:proofErr w:type="spellEnd"/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7" w:line="200" w:lineRule="exact"/>
              <w:jc w:val="center"/>
            </w:pPr>
          </w:p>
          <w:p w:rsidR="006D21D4" w:rsidRDefault="008D0092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MG</w:t>
            </w:r>
            <w:r w:rsidR="007820B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ty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7" w:line="200" w:lineRule="exact"/>
              <w:jc w:val="center"/>
            </w:pPr>
          </w:p>
          <w:p w:rsidR="006D21D4" w:rsidRDefault="008D0092" w:rsidP="007820B7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201</w:t>
            </w:r>
            <w:r w:rsidR="009E630F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1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DE8"/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7" w:line="200" w:lineRule="exact"/>
              <w:jc w:val="center"/>
            </w:pPr>
          </w:p>
          <w:p w:rsidR="006D21D4" w:rsidRDefault="00D17B95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84</w:t>
            </w:r>
          </w:p>
        </w:tc>
      </w:tr>
      <w:tr w:rsidR="006D21D4">
        <w:trPr>
          <w:trHeight w:hRule="exact" w:val="841"/>
        </w:trPr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DF3"/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8D0092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II</w:t>
            </w:r>
          </w:p>
        </w:tc>
        <w:tc>
          <w:tcPr>
            <w:tcW w:w="2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9E630F" w:rsidRDefault="00D17B95" w:rsidP="007820B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NSS SCHOOL, </w:t>
            </w: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Tripunithura</w:t>
            </w:r>
            <w:proofErr w:type="spellEnd"/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0F6974" w:rsidP="000F69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Board of Higher education Kerala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8D0092" w:rsidP="007820B7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="009E630F"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1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DE8"/>
          </w:tcPr>
          <w:p w:rsidR="006D21D4" w:rsidRDefault="006D21D4" w:rsidP="007820B7">
            <w:pPr>
              <w:spacing w:line="200" w:lineRule="exact"/>
              <w:jc w:val="center"/>
            </w:pPr>
          </w:p>
          <w:p w:rsidR="006D21D4" w:rsidRDefault="006D21D4" w:rsidP="007820B7">
            <w:pPr>
              <w:spacing w:before="8" w:line="200" w:lineRule="exact"/>
              <w:jc w:val="center"/>
            </w:pPr>
          </w:p>
          <w:p w:rsidR="006D21D4" w:rsidRDefault="00123358" w:rsidP="007820B7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81</w:t>
            </w:r>
          </w:p>
        </w:tc>
      </w:tr>
      <w:tr w:rsidR="006D21D4">
        <w:trPr>
          <w:trHeight w:hRule="exact" w:val="864"/>
        </w:trPr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12" w:space="0" w:color="DAEDF3"/>
              <w:right w:val="single" w:sz="5" w:space="0" w:color="000000"/>
            </w:tcBorders>
            <w:shd w:val="clear" w:color="auto" w:fill="DAEDF3"/>
          </w:tcPr>
          <w:p w:rsidR="006D21D4" w:rsidRDefault="006D21D4" w:rsidP="000F6974">
            <w:pPr>
              <w:spacing w:line="200" w:lineRule="exact"/>
              <w:jc w:val="center"/>
            </w:pPr>
          </w:p>
          <w:p w:rsidR="006D21D4" w:rsidRDefault="006D21D4" w:rsidP="000F6974">
            <w:pPr>
              <w:spacing w:before="7" w:line="200" w:lineRule="exact"/>
              <w:jc w:val="center"/>
            </w:pPr>
          </w:p>
          <w:p w:rsidR="006D21D4" w:rsidRDefault="008D0092" w:rsidP="000F6974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0F6974">
            <w:pPr>
              <w:spacing w:line="200" w:lineRule="exact"/>
              <w:jc w:val="center"/>
            </w:pPr>
          </w:p>
          <w:p w:rsidR="006D21D4" w:rsidRDefault="00D17B95" w:rsidP="000F69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Hail Mary E.M.R.H.S.S</w:t>
            </w:r>
          </w:p>
          <w:p w:rsidR="00D17B95" w:rsidRDefault="00D17B95" w:rsidP="000F69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Perumpally</w:t>
            </w:r>
            <w:proofErr w:type="spellEnd"/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0F6974">
            <w:pPr>
              <w:spacing w:line="200" w:lineRule="exact"/>
              <w:jc w:val="center"/>
            </w:pPr>
          </w:p>
          <w:p w:rsidR="006D21D4" w:rsidRDefault="000F6974" w:rsidP="000F69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Board of Education Kerala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1D4" w:rsidRDefault="006D21D4" w:rsidP="000F6974">
            <w:pPr>
              <w:spacing w:line="200" w:lineRule="exact"/>
              <w:jc w:val="center"/>
            </w:pPr>
          </w:p>
          <w:p w:rsidR="006D21D4" w:rsidRDefault="006D21D4" w:rsidP="000F6974">
            <w:pPr>
              <w:spacing w:before="7" w:line="200" w:lineRule="exact"/>
              <w:jc w:val="center"/>
            </w:pPr>
          </w:p>
          <w:p w:rsidR="006D21D4" w:rsidRDefault="008D0092" w:rsidP="000F6974">
            <w:pPr>
              <w:ind w:lef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200</w:t>
            </w:r>
            <w:r w:rsidR="009E630F"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1882" w:type="dxa"/>
            <w:tcBorders>
              <w:top w:val="single" w:sz="5" w:space="0" w:color="000000"/>
              <w:left w:val="single" w:sz="5" w:space="0" w:color="000000"/>
              <w:bottom w:val="single" w:sz="12" w:space="0" w:color="B6DDE8"/>
              <w:right w:val="single" w:sz="5" w:space="0" w:color="000000"/>
            </w:tcBorders>
            <w:shd w:val="clear" w:color="auto" w:fill="B6DDE8"/>
          </w:tcPr>
          <w:p w:rsidR="006D21D4" w:rsidRDefault="006D21D4" w:rsidP="000F6974">
            <w:pPr>
              <w:spacing w:line="200" w:lineRule="exact"/>
              <w:jc w:val="center"/>
            </w:pPr>
          </w:p>
          <w:p w:rsidR="006D21D4" w:rsidRDefault="006D21D4" w:rsidP="000F6974">
            <w:pPr>
              <w:spacing w:before="7" w:line="200" w:lineRule="exact"/>
              <w:jc w:val="center"/>
            </w:pPr>
          </w:p>
          <w:p w:rsidR="006D21D4" w:rsidRDefault="00D17B95" w:rsidP="000F6974">
            <w:pPr>
              <w:ind w:left="1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94</w:t>
            </w:r>
          </w:p>
        </w:tc>
      </w:tr>
    </w:tbl>
    <w:p w:rsidR="006D21D4" w:rsidRDefault="006D21D4" w:rsidP="000F6974">
      <w:pPr>
        <w:spacing w:before="5" w:line="160" w:lineRule="exact"/>
        <w:jc w:val="center"/>
        <w:rPr>
          <w:sz w:val="16"/>
          <w:szCs w:val="16"/>
        </w:rPr>
      </w:pPr>
    </w:p>
    <w:p w:rsidR="006D21D4" w:rsidRDefault="006D21D4">
      <w:pPr>
        <w:spacing w:line="200" w:lineRule="exact"/>
      </w:pPr>
    </w:p>
    <w:p w:rsidR="006D21D4" w:rsidRDefault="006D21D4">
      <w:pPr>
        <w:spacing w:line="200" w:lineRule="exact"/>
      </w:pPr>
    </w:p>
    <w:p w:rsidR="006D21D4" w:rsidRDefault="00166C46">
      <w:pPr>
        <w:spacing w:before="18"/>
        <w:ind w:left="220"/>
        <w:rPr>
          <w:rFonts w:ascii="Cambria" w:eastAsia="Cambria" w:hAnsi="Cambria" w:cs="Cambria"/>
          <w:b/>
          <w:sz w:val="24"/>
          <w:szCs w:val="24"/>
        </w:rPr>
      </w:pPr>
      <w:r>
        <w:pict>
          <v:group id="_x0000_s1026" style="position:absolute;left:0;text-align:left;margin-left:1in;margin-top:97.95pt;width:252.75pt;height:0;z-index:-251658240;mso-position-horizontal-relative:page;mso-position-vertical-relative:page" coordorigin="1440,1959" coordsize="5055,0">
            <v:shape id="_x0000_s1027" style="position:absolute;left:1440;top:1959;width:5055;height:0" coordorigin="1440,1959" coordsize="5055,0" path="m1440,1959r5056,e" filled="f" strokeweight=".58pt">
              <v:path arrowok="t"/>
            </v:shape>
            <w10:wrap anchorx="page" anchory="page"/>
          </v:group>
        </w:pict>
      </w:r>
      <w:r w:rsidR="008D0092">
        <w:rPr>
          <w:rFonts w:ascii="Cambria" w:eastAsia="Cambria" w:hAnsi="Cambria" w:cs="Cambria"/>
          <w:b/>
          <w:sz w:val="24"/>
          <w:szCs w:val="24"/>
          <w:highlight w:val="lightGray"/>
        </w:rPr>
        <w:t>RE</w:t>
      </w:r>
      <w:r w:rsidR="008D0092">
        <w:rPr>
          <w:rFonts w:ascii="Cambria" w:eastAsia="Cambria" w:hAnsi="Cambria" w:cs="Cambria"/>
          <w:b/>
          <w:spacing w:val="2"/>
          <w:sz w:val="24"/>
          <w:szCs w:val="24"/>
          <w:highlight w:val="lightGray"/>
        </w:rPr>
        <w:t>F</w:t>
      </w:r>
      <w:r w:rsidR="008D0092">
        <w:rPr>
          <w:rFonts w:ascii="Cambria" w:eastAsia="Cambria" w:hAnsi="Cambria" w:cs="Cambria"/>
          <w:b/>
          <w:sz w:val="24"/>
          <w:szCs w:val="24"/>
          <w:highlight w:val="lightGray"/>
        </w:rPr>
        <w:t>EREN</w:t>
      </w:r>
      <w:r w:rsidR="008D0092">
        <w:rPr>
          <w:rFonts w:ascii="Cambria" w:eastAsia="Cambria" w:hAnsi="Cambria" w:cs="Cambria"/>
          <w:b/>
          <w:spacing w:val="2"/>
          <w:sz w:val="24"/>
          <w:szCs w:val="24"/>
          <w:highlight w:val="lightGray"/>
        </w:rPr>
        <w:t>C</w:t>
      </w:r>
      <w:r w:rsidR="008D0092">
        <w:rPr>
          <w:rFonts w:ascii="Cambria" w:eastAsia="Cambria" w:hAnsi="Cambria" w:cs="Cambria"/>
          <w:b/>
          <w:spacing w:val="-4"/>
          <w:sz w:val="24"/>
          <w:szCs w:val="24"/>
          <w:highlight w:val="lightGray"/>
        </w:rPr>
        <w:t>E</w:t>
      </w:r>
      <w:r w:rsidR="008D0092">
        <w:rPr>
          <w:rFonts w:ascii="Cambria" w:eastAsia="Cambria" w:hAnsi="Cambria" w:cs="Cambria"/>
          <w:b/>
          <w:sz w:val="24"/>
          <w:szCs w:val="24"/>
          <w:highlight w:val="lightGray"/>
        </w:rPr>
        <w:t>S</w:t>
      </w:r>
    </w:p>
    <w:p w:rsidR="007820B7" w:rsidRDefault="007820B7">
      <w:pPr>
        <w:spacing w:before="18"/>
        <w:ind w:left="220"/>
        <w:rPr>
          <w:rFonts w:ascii="Cambria" w:eastAsia="Cambria" w:hAnsi="Cambria" w:cs="Cambria"/>
          <w:sz w:val="24"/>
          <w:szCs w:val="24"/>
        </w:rPr>
      </w:pPr>
    </w:p>
    <w:p w:rsidR="00D17B95" w:rsidRDefault="00D17B95" w:rsidP="00D17B95">
      <w:pPr>
        <w:pStyle w:val="ListParagraph"/>
        <w:numPr>
          <w:ilvl w:val="0"/>
          <w:numId w:val="8"/>
        </w:numPr>
        <w:spacing w:before="1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0F6974">
        <w:rPr>
          <w:rFonts w:ascii="Cambria" w:eastAsia="Cambria" w:hAnsi="Cambria" w:cs="Cambria"/>
          <w:sz w:val="24"/>
          <w:szCs w:val="24"/>
        </w:rPr>
        <w:t>THARTHIOSE PAUL</w:t>
      </w:r>
    </w:p>
    <w:p w:rsidR="00D17B95" w:rsidRDefault="00D17B95" w:rsidP="00D17B95">
      <w:pPr>
        <w:pStyle w:val="ListParagraph"/>
        <w:spacing w:before="18"/>
        <w:ind w:left="9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HOD BBA</w:t>
      </w:r>
    </w:p>
    <w:p w:rsidR="00D17B95" w:rsidRDefault="00D17B95" w:rsidP="00D17B95">
      <w:pPr>
        <w:pStyle w:val="ListParagraph"/>
        <w:spacing w:before="18"/>
        <w:ind w:left="9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BPC College</w:t>
      </w:r>
    </w:p>
    <w:p w:rsidR="00D17B95" w:rsidRDefault="00D17B95" w:rsidP="00D17B95">
      <w:pPr>
        <w:pStyle w:val="ListParagraph"/>
        <w:spacing w:before="18"/>
        <w:ind w:left="94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Piravom</w:t>
      </w:r>
      <w:proofErr w:type="spellEnd"/>
    </w:p>
    <w:p w:rsidR="00D17B95" w:rsidRPr="00D17B95" w:rsidRDefault="00D17B95" w:rsidP="00D17B95">
      <w:pPr>
        <w:pStyle w:val="ListParagraph"/>
        <w:spacing w:before="18"/>
        <w:ind w:left="9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Mob: 9447554258</w:t>
      </w:r>
    </w:p>
    <w:p w:rsidR="007820B7" w:rsidRPr="009C5C27" w:rsidRDefault="007820B7">
      <w:pPr>
        <w:spacing w:line="200" w:lineRule="exact"/>
        <w:rPr>
          <w:rFonts w:ascii="Arial" w:hAnsi="Arial" w:cs="Arial"/>
          <w:sz w:val="24"/>
          <w:szCs w:val="24"/>
        </w:rPr>
      </w:pPr>
    </w:p>
    <w:p w:rsidR="006D21D4" w:rsidRPr="009C5C27" w:rsidRDefault="006D21D4">
      <w:pPr>
        <w:spacing w:line="200" w:lineRule="exact"/>
        <w:rPr>
          <w:rFonts w:ascii="Arial" w:hAnsi="Arial" w:cs="Arial"/>
          <w:sz w:val="24"/>
          <w:szCs w:val="24"/>
        </w:rPr>
      </w:pPr>
    </w:p>
    <w:p w:rsidR="000F6974" w:rsidRPr="000F6974" w:rsidRDefault="000F6974" w:rsidP="000F697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NELSON MATHEW</w:t>
      </w:r>
    </w:p>
    <w:p w:rsidR="006D21D4" w:rsidRPr="009C5C27" w:rsidRDefault="00936194" w:rsidP="00A558DC">
      <w:pPr>
        <w:spacing w:line="276" w:lineRule="auto"/>
        <w:ind w:left="580"/>
        <w:rPr>
          <w:rFonts w:ascii="Arial" w:eastAsia="Arial" w:hAnsi="Arial" w:cs="Arial"/>
          <w:sz w:val="24"/>
          <w:szCs w:val="24"/>
        </w:rPr>
      </w:pPr>
      <w:r w:rsidRPr="009C5C27">
        <w:rPr>
          <w:rFonts w:ascii="Arial" w:hAnsi="Arial" w:cs="Arial"/>
          <w:sz w:val="24"/>
          <w:szCs w:val="24"/>
        </w:rPr>
        <w:t xml:space="preserve">   </w:t>
      </w:r>
      <w:r w:rsidR="009E630F" w:rsidRPr="009C5C27">
        <w:rPr>
          <w:rFonts w:ascii="Arial" w:hAnsi="Arial" w:cs="Arial"/>
          <w:sz w:val="24"/>
          <w:szCs w:val="24"/>
        </w:rPr>
        <w:t>Ass</w:t>
      </w:r>
      <w:r w:rsidR="000B415D" w:rsidRPr="009C5C27">
        <w:rPr>
          <w:rFonts w:ascii="Arial" w:hAnsi="Arial" w:cs="Arial"/>
          <w:sz w:val="24"/>
          <w:szCs w:val="24"/>
        </w:rPr>
        <w:t>istant</w:t>
      </w:r>
      <w:r w:rsidR="009E630F" w:rsidRPr="009C5C27">
        <w:rPr>
          <w:rFonts w:ascii="Arial" w:hAnsi="Arial" w:cs="Arial"/>
          <w:sz w:val="24"/>
          <w:szCs w:val="24"/>
        </w:rPr>
        <w:t xml:space="preserve"> Professor</w:t>
      </w:r>
    </w:p>
    <w:p w:rsidR="006D21D4" w:rsidRPr="009C5C27" w:rsidRDefault="00A558DC" w:rsidP="00A558DC">
      <w:pPr>
        <w:spacing w:before="2" w:line="276" w:lineRule="auto"/>
        <w:rPr>
          <w:rFonts w:ascii="Arial" w:eastAsia="Arial" w:hAnsi="Arial" w:cs="Arial"/>
          <w:sz w:val="24"/>
          <w:szCs w:val="24"/>
        </w:rPr>
      </w:pPr>
      <w:r w:rsidRPr="009C5C27">
        <w:rPr>
          <w:rFonts w:ascii="Arial" w:eastAsia="Arial" w:hAnsi="Arial" w:cs="Arial"/>
          <w:spacing w:val="-3"/>
          <w:sz w:val="24"/>
          <w:szCs w:val="24"/>
        </w:rPr>
        <w:t xml:space="preserve">            </w:t>
      </w:r>
      <w:r w:rsidR="008D0092" w:rsidRPr="009C5C27">
        <w:rPr>
          <w:rFonts w:ascii="Arial" w:eastAsia="Arial" w:hAnsi="Arial" w:cs="Arial"/>
          <w:spacing w:val="-3"/>
          <w:sz w:val="24"/>
          <w:szCs w:val="24"/>
        </w:rPr>
        <w:t>M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ar</w:t>
      </w:r>
      <w:r w:rsidR="008D0092" w:rsidRPr="009C5C27">
        <w:rPr>
          <w:rFonts w:ascii="Arial" w:eastAsia="Arial" w:hAnsi="Arial" w:cs="Arial"/>
          <w:spacing w:val="4"/>
          <w:sz w:val="24"/>
          <w:szCs w:val="24"/>
        </w:rPr>
        <w:t>i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a</w:t>
      </w:r>
      <w:r w:rsidR="008D0092" w:rsidRPr="009C5C27">
        <w:rPr>
          <w:rFonts w:ascii="Arial" w:eastAsia="Arial" w:hAnsi="Arial" w:cs="Arial"/>
          <w:sz w:val="24"/>
          <w:szCs w:val="24"/>
        </w:rPr>
        <w:t>n</w:t>
      </w:r>
      <w:r w:rsidR="00936194" w:rsidRPr="009C5C27">
        <w:rPr>
          <w:rFonts w:ascii="Arial" w:eastAsia="Arial" w:hAnsi="Arial" w:cs="Arial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4"/>
          <w:sz w:val="24"/>
          <w:szCs w:val="24"/>
        </w:rPr>
        <w:t>I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n</w:t>
      </w:r>
      <w:r w:rsidR="008D0092" w:rsidRPr="009C5C27">
        <w:rPr>
          <w:rFonts w:ascii="Arial" w:eastAsia="Arial" w:hAnsi="Arial" w:cs="Arial"/>
          <w:sz w:val="24"/>
          <w:szCs w:val="24"/>
        </w:rPr>
        <w:t>t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er</w:t>
      </w:r>
      <w:r w:rsidR="008D0092" w:rsidRPr="009C5C27">
        <w:rPr>
          <w:rFonts w:ascii="Arial" w:eastAsia="Arial" w:hAnsi="Arial" w:cs="Arial"/>
          <w:spacing w:val="-4"/>
          <w:sz w:val="24"/>
          <w:szCs w:val="24"/>
        </w:rPr>
        <w:t>n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a</w:t>
      </w:r>
      <w:r w:rsidR="008D0092" w:rsidRPr="009C5C27">
        <w:rPr>
          <w:rFonts w:ascii="Arial" w:eastAsia="Arial" w:hAnsi="Arial" w:cs="Arial"/>
          <w:spacing w:val="-4"/>
          <w:sz w:val="24"/>
          <w:szCs w:val="24"/>
        </w:rPr>
        <w:t>t</w:t>
      </w:r>
      <w:r w:rsidR="008D0092" w:rsidRPr="009C5C27">
        <w:rPr>
          <w:rFonts w:ascii="Arial" w:eastAsia="Arial" w:hAnsi="Arial" w:cs="Arial"/>
          <w:spacing w:val="4"/>
          <w:sz w:val="24"/>
          <w:szCs w:val="24"/>
        </w:rPr>
        <w:t>i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on</w:t>
      </w:r>
      <w:r w:rsidR="008D0092" w:rsidRPr="009C5C27">
        <w:rPr>
          <w:rFonts w:ascii="Arial" w:eastAsia="Arial" w:hAnsi="Arial" w:cs="Arial"/>
          <w:spacing w:val="-4"/>
          <w:sz w:val="24"/>
          <w:szCs w:val="24"/>
        </w:rPr>
        <w:t>a</w:t>
      </w:r>
      <w:r w:rsidR="008D0092" w:rsidRPr="009C5C27">
        <w:rPr>
          <w:rFonts w:ascii="Arial" w:eastAsia="Arial" w:hAnsi="Arial" w:cs="Arial"/>
          <w:sz w:val="24"/>
          <w:szCs w:val="24"/>
        </w:rPr>
        <w:t>l</w:t>
      </w:r>
      <w:r w:rsidR="00936194" w:rsidRPr="009C5C27">
        <w:rPr>
          <w:rFonts w:ascii="Arial" w:eastAsia="Arial" w:hAnsi="Arial" w:cs="Arial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4"/>
          <w:sz w:val="24"/>
          <w:szCs w:val="24"/>
        </w:rPr>
        <w:t>I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n</w:t>
      </w:r>
      <w:r w:rsidR="008D0092" w:rsidRPr="009C5C27">
        <w:rPr>
          <w:rFonts w:ascii="Arial" w:eastAsia="Arial" w:hAnsi="Arial" w:cs="Arial"/>
          <w:sz w:val="24"/>
          <w:szCs w:val="24"/>
        </w:rPr>
        <w:t>s</w:t>
      </w:r>
      <w:r w:rsidR="008D0092" w:rsidRPr="009C5C27">
        <w:rPr>
          <w:rFonts w:ascii="Arial" w:eastAsia="Arial" w:hAnsi="Arial" w:cs="Arial"/>
          <w:spacing w:val="-4"/>
          <w:sz w:val="24"/>
          <w:szCs w:val="24"/>
        </w:rPr>
        <w:t>t</w:t>
      </w:r>
      <w:r w:rsidR="008D0092" w:rsidRPr="009C5C27">
        <w:rPr>
          <w:rFonts w:ascii="Arial" w:eastAsia="Arial" w:hAnsi="Arial" w:cs="Arial"/>
          <w:spacing w:val="4"/>
          <w:sz w:val="24"/>
          <w:szCs w:val="24"/>
        </w:rPr>
        <w:t>i</w:t>
      </w:r>
      <w:r w:rsidR="008D0092" w:rsidRPr="009C5C27">
        <w:rPr>
          <w:rFonts w:ascii="Arial" w:eastAsia="Arial" w:hAnsi="Arial" w:cs="Arial"/>
          <w:sz w:val="24"/>
          <w:szCs w:val="24"/>
        </w:rPr>
        <w:t>t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u</w:t>
      </w:r>
      <w:r w:rsidR="008D0092" w:rsidRPr="009C5C27">
        <w:rPr>
          <w:rFonts w:ascii="Arial" w:eastAsia="Arial" w:hAnsi="Arial" w:cs="Arial"/>
          <w:sz w:val="24"/>
          <w:szCs w:val="24"/>
        </w:rPr>
        <w:t>te</w:t>
      </w:r>
      <w:r w:rsidR="00936194" w:rsidRPr="009C5C27">
        <w:rPr>
          <w:rFonts w:ascii="Arial" w:eastAsia="Arial" w:hAnsi="Arial" w:cs="Arial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3"/>
          <w:sz w:val="24"/>
          <w:szCs w:val="24"/>
        </w:rPr>
        <w:t>o</w:t>
      </w:r>
      <w:r w:rsidR="008D0092" w:rsidRPr="009C5C27">
        <w:rPr>
          <w:rFonts w:ascii="Arial" w:eastAsia="Arial" w:hAnsi="Arial" w:cs="Arial"/>
          <w:sz w:val="24"/>
          <w:szCs w:val="24"/>
        </w:rPr>
        <w:t>f</w:t>
      </w:r>
      <w:r w:rsidR="00936194" w:rsidRPr="009C5C27">
        <w:rPr>
          <w:rFonts w:ascii="Arial" w:eastAsia="Arial" w:hAnsi="Arial" w:cs="Arial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3"/>
          <w:sz w:val="24"/>
          <w:szCs w:val="24"/>
        </w:rPr>
        <w:t>M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anage</w:t>
      </w:r>
      <w:r w:rsidR="008D0092" w:rsidRPr="009C5C27">
        <w:rPr>
          <w:rFonts w:ascii="Arial" w:eastAsia="Arial" w:hAnsi="Arial" w:cs="Arial"/>
          <w:spacing w:val="-8"/>
          <w:sz w:val="24"/>
          <w:szCs w:val="24"/>
        </w:rPr>
        <w:t>m</w:t>
      </w:r>
      <w:r w:rsidR="008D0092" w:rsidRPr="009C5C27">
        <w:rPr>
          <w:rFonts w:ascii="Arial" w:eastAsia="Arial" w:hAnsi="Arial" w:cs="Arial"/>
          <w:spacing w:val="1"/>
          <w:sz w:val="24"/>
          <w:szCs w:val="24"/>
        </w:rPr>
        <w:t>en</w:t>
      </w:r>
      <w:r w:rsidR="008D0092" w:rsidRPr="009C5C27">
        <w:rPr>
          <w:rFonts w:ascii="Arial" w:eastAsia="Arial" w:hAnsi="Arial" w:cs="Arial"/>
          <w:sz w:val="24"/>
          <w:szCs w:val="24"/>
        </w:rPr>
        <w:t>t</w:t>
      </w:r>
    </w:p>
    <w:p w:rsidR="006D21D4" w:rsidRPr="009C5C27" w:rsidRDefault="00936194" w:rsidP="00A558DC">
      <w:pPr>
        <w:spacing w:line="276" w:lineRule="auto"/>
        <w:rPr>
          <w:rFonts w:ascii="Arial" w:eastAsia="Arial" w:hAnsi="Arial" w:cs="Arial"/>
          <w:sz w:val="24"/>
          <w:szCs w:val="24"/>
        </w:rPr>
      </w:pPr>
      <w:r w:rsidRPr="009C5C27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           </w:t>
      </w:r>
      <w:r w:rsidR="008D0092" w:rsidRPr="009C5C27">
        <w:rPr>
          <w:rFonts w:ascii="Arial" w:eastAsia="Arial" w:hAnsi="Arial" w:cs="Arial"/>
          <w:spacing w:val="-2"/>
          <w:position w:val="-1"/>
          <w:sz w:val="24"/>
          <w:szCs w:val="24"/>
        </w:rPr>
        <w:t>K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="008D0092" w:rsidRPr="009C5C27">
        <w:rPr>
          <w:rFonts w:ascii="Arial" w:eastAsia="Arial" w:hAnsi="Arial" w:cs="Arial"/>
          <w:position w:val="-1"/>
          <w:sz w:val="24"/>
          <w:szCs w:val="24"/>
        </w:rPr>
        <w:t>t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 w:rsidR="008D0092" w:rsidRPr="009C5C27">
        <w:rPr>
          <w:rFonts w:ascii="Arial" w:eastAsia="Arial" w:hAnsi="Arial" w:cs="Arial"/>
          <w:spacing w:val="4"/>
          <w:position w:val="-1"/>
          <w:sz w:val="24"/>
          <w:szCs w:val="24"/>
        </w:rPr>
        <w:t>i</w:t>
      </w:r>
      <w:r w:rsidR="008D0092" w:rsidRPr="009C5C27">
        <w:rPr>
          <w:rFonts w:ascii="Arial" w:eastAsia="Arial" w:hAnsi="Arial" w:cs="Arial"/>
          <w:position w:val="-1"/>
          <w:sz w:val="24"/>
          <w:szCs w:val="24"/>
        </w:rPr>
        <w:t>kk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="008D0092" w:rsidRPr="009C5C27">
        <w:rPr>
          <w:rFonts w:ascii="Arial" w:eastAsia="Arial" w:hAnsi="Arial" w:cs="Arial"/>
          <w:spacing w:val="-4"/>
          <w:position w:val="-1"/>
          <w:sz w:val="24"/>
          <w:szCs w:val="24"/>
        </w:rPr>
        <w:t>n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="008D0092" w:rsidRPr="009C5C27">
        <w:rPr>
          <w:rFonts w:ascii="Arial" w:eastAsia="Arial" w:hAnsi="Arial" w:cs="Arial"/>
          <w:spacing w:val="-8"/>
          <w:position w:val="-1"/>
          <w:sz w:val="24"/>
          <w:szCs w:val="24"/>
        </w:rPr>
        <w:t>m</w:t>
      </w:r>
      <w:r w:rsidR="008D0092" w:rsidRPr="009C5C27">
        <w:rPr>
          <w:rFonts w:ascii="Arial" w:eastAsia="Arial" w:hAnsi="Arial" w:cs="Arial"/>
          <w:position w:val="-1"/>
          <w:sz w:val="24"/>
          <w:szCs w:val="24"/>
        </w:rPr>
        <w:t>,</w:t>
      </w:r>
      <w:r w:rsidRPr="009C5C27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2"/>
          <w:position w:val="-1"/>
          <w:sz w:val="24"/>
          <w:szCs w:val="24"/>
        </w:rPr>
        <w:t>P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ee</w:t>
      </w:r>
      <w:r w:rsidR="00A558DC" w:rsidRPr="009C5C27">
        <w:rPr>
          <w:rFonts w:ascii="Arial" w:eastAsia="Arial" w:hAnsi="Arial" w:cs="Arial"/>
          <w:spacing w:val="6"/>
          <w:position w:val="-1"/>
          <w:sz w:val="24"/>
          <w:szCs w:val="24"/>
        </w:rPr>
        <w:t>rmade</w:t>
      </w:r>
      <w:r w:rsidRPr="009C5C27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 w:rsidR="008D0092" w:rsidRPr="009C5C27">
        <w:rPr>
          <w:rFonts w:ascii="Arial" w:eastAsia="Arial" w:hAnsi="Arial" w:cs="Arial"/>
          <w:position w:val="-1"/>
          <w:sz w:val="24"/>
          <w:szCs w:val="24"/>
        </w:rPr>
        <w:t>.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="008D0092" w:rsidRPr="009C5C27">
        <w:rPr>
          <w:rFonts w:ascii="Arial" w:eastAsia="Arial" w:hAnsi="Arial" w:cs="Arial"/>
          <w:position w:val="-1"/>
          <w:sz w:val="24"/>
          <w:szCs w:val="24"/>
        </w:rPr>
        <w:t>,</w:t>
      </w:r>
      <w:r w:rsidRPr="009C5C27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="008D0092" w:rsidRPr="009C5C27">
        <w:rPr>
          <w:rFonts w:ascii="Arial" w:eastAsia="Arial" w:hAnsi="Arial" w:cs="Arial"/>
          <w:spacing w:val="-2"/>
          <w:position w:val="-1"/>
          <w:sz w:val="24"/>
          <w:szCs w:val="24"/>
        </w:rPr>
        <w:t>K</w:t>
      </w:r>
      <w:r w:rsidR="008D0092" w:rsidRPr="009C5C27">
        <w:rPr>
          <w:rFonts w:ascii="Arial" w:eastAsia="Arial" w:hAnsi="Arial" w:cs="Arial"/>
          <w:spacing w:val="1"/>
          <w:position w:val="-1"/>
          <w:sz w:val="24"/>
          <w:szCs w:val="24"/>
        </w:rPr>
        <w:t>era</w:t>
      </w:r>
      <w:r w:rsidR="008D0092" w:rsidRPr="009C5C27">
        <w:rPr>
          <w:rFonts w:ascii="Arial" w:eastAsia="Arial" w:hAnsi="Arial" w:cs="Arial"/>
          <w:spacing w:val="4"/>
          <w:position w:val="-1"/>
          <w:sz w:val="24"/>
          <w:szCs w:val="24"/>
        </w:rPr>
        <w:t>l</w:t>
      </w:r>
      <w:r w:rsidR="008D0092" w:rsidRPr="009C5C27">
        <w:rPr>
          <w:rFonts w:ascii="Arial" w:eastAsia="Arial" w:hAnsi="Arial" w:cs="Arial"/>
          <w:position w:val="-1"/>
          <w:sz w:val="24"/>
          <w:szCs w:val="24"/>
        </w:rPr>
        <w:t>a</w:t>
      </w:r>
    </w:p>
    <w:p w:rsidR="006D21D4" w:rsidRPr="009C5C27" w:rsidRDefault="00936194" w:rsidP="00A558DC">
      <w:pPr>
        <w:tabs>
          <w:tab w:val="left" w:pos="2475"/>
        </w:tabs>
        <w:spacing w:line="276" w:lineRule="auto"/>
        <w:rPr>
          <w:rFonts w:ascii="Arial" w:hAnsi="Arial" w:cs="Arial"/>
          <w:sz w:val="24"/>
          <w:szCs w:val="24"/>
        </w:rPr>
      </w:pPr>
      <w:r w:rsidRPr="009C5C27">
        <w:rPr>
          <w:rFonts w:ascii="Arial" w:hAnsi="Arial" w:cs="Arial"/>
          <w:sz w:val="24"/>
          <w:szCs w:val="24"/>
        </w:rPr>
        <w:t xml:space="preserve">          </w:t>
      </w:r>
      <w:r w:rsidR="00A558DC" w:rsidRPr="009C5C27">
        <w:rPr>
          <w:rFonts w:ascii="Arial" w:hAnsi="Arial" w:cs="Arial"/>
          <w:sz w:val="24"/>
          <w:szCs w:val="24"/>
        </w:rPr>
        <w:t xml:space="preserve">  Mob: </w:t>
      </w:r>
      <w:r w:rsidR="000F6974">
        <w:rPr>
          <w:rFonts w:ascii="Arial" w:hAnsi="Arial" w:cs="Arial"/>
          <w:sz w:val="24"/>
          <w:szCs w:val="24"/>
        </w:rPr>
        <w:t xml:space="preserve"> </w:t>
      </w:r>
      <w:r w:rsidR="002375E5">
        <w:rPr>
          <w:rFonts w:ascii="Arial" w:hAnsi="Arial" w:cs="Arial"/>
          <w:sz w:val="24"/>
          <w:szCs w:val="24"/>
        </w:rPr>
        <w:t>8136851932</w:t>
      </w:r>
    </w:p>
    <w:p w:rsidR="006D21D4" w:rsidRPr="009C5C27" w:rsidRDefault="006D21D4">
      <w:pPr>
        <w:spacing w:line="200" w:lineRule="exact"/>
        <w:rPr>
          <w:rFonts w:ascii="Arial" w:hAnsi="Arial" w:cs="Arial"/>
          <w:sz w:val="24"/>
          <w:szCs w:val="24"/>
        </w:rPr>
      </w:pPr>
    </w:p>
    <w:p w:rsidR="006D21D4" w:rsidRPr="009C5C27" w:rsidRDefault="008D0092">
      <w:pPr>
        <w:spacing w:before="18"/>
        <w:ind w:left="220"/>
        <w:rPr>
          <w:rFonts w:ascii="Arial" w:eastAsia="Cambria" w:hAnsi="Arial" w:cs="Arial"/>
          <w:sz w:val="24"/>
          <w:szCs w:val="24"/>
        </w:rPr>
      </w:pPr>
      <w:r w:rsidRPr="009C5C27">
        <w:rPr>
          <w:rFonts w:ascii="Arial" w:eastAsia="Cambria" w:hAnsi="Arial" w:cs="Arial"/>
          <w:b/>
          <w:spacing w:val="-1"/>
          <w:sz w:val="24"/>
          <w:szCs w:val="24"/>
          <w:highlight w:val="lightGray"/>
        </w:rPr>
        <w:t>D</w:t>
      </w:r>
      <w:r w:rsidRPr="009C5C27">
        <w:rPr>
          <w:rFonts w:ascii="Arial" w:eastAsia="Cambria" w:hAnsi="Arial" w:cs="Arial"/>
          <w:b/>
          <w:sz w:val="24"/>
          <w:szCs w:val="24"/>
          <w:highlight w:val="lightGray"/>
        </w:rPr>
        <w:t>E</w:t>
      </w:r>
      <w:r w:rsidRPr="009C5C27">
        <w:rPr>
          <w:rFonts w:ascii="Arial" w:eastAsia="Cambria" w:hAnsi="Arial" w:cs="Arial"/>
          <w:b/>
          <w:spacing w:val="2"/>
          <w:sz w:val="24"/>
          <w:szCs w:val="24"/>
          <w:highlight w:val="lightGray"/>
        </w:rPr>
        <w:t>CLA</w:t>
      </w:r>
      <w:r w:rsidRPr="009C5C27">
        <w:rPr>
          <w:rFonts w:ascii="Arial" w:eastAsia="Cambria" w:hAnsi="Arial" w:cs="Arial"/>
          <w:b/>
          <w:sz w:val="24"/>
          <w:szCs w:val="24"/>
          <w:highlight w:val="lightGray"/>
        </w:rPr>
        <w:t>R</w:t>
      </w:r>
      <w:r w:rsidRPr="009C5C27">
        <w:rPr>
          <w:rFonts w:ascii="Arial" w:eastAsia="Cambria" w:hAnsi="Arial" w:cs="Arial"/>
          <w:b/>
          <w:spacing w:val="-3"/>
          <w:sz w:val="24"/>
          <w:szCs w:val="24"/>
          <w:highlight w:val="lightGray"/>
        </w:rPr>
        <w:t>A</w:t>
      </w:r>
      <w:r w:rsidRPr="009C5C27">
        <w:rPr>
          <w:rFonts w:ascii="Arial" w:eastAsia="Cambria" w:hAnsi="Arial" w:cs="Arial"/>
          <w:b/>
          <w:sz w:val="24"/>
          <w:szCs w:val="24"/>
          <w:highlight w:val="lightGray"/>
        </w:rPr>
        <w:t>T</w:t>
      </w:r>
      <w:r w:rsidRPr="009C5C27">
        <w:rPr>
          <w:rFonts w:ascii="Arial" w:eastAsia="Cambria" w:hAnsi="Arial" w:cs="Arial"/>
          <w:b/>
          <w:spacing w:val="-2"/>
          <w:sz w:val="24"/>
          <w:szCs w:val="24"/>
          <w:highlight w:val="lightGray"/>
        </w:rPr>
        <w:t>I</w:t>
      </w:r>
      <w:r w:rsidRPr="009C5C27">
        <w:rPr>
          <w:rFonts w:ascii="Arial" w:eastAsia="Cambria" w:hAnsi="Arial" w:cs="Arial"/>
          <w:b/>
          <w:spacing w:val="1"/>
          <w:sz w:val="24"/>
          <w:szCs w:val="24"/>
          <w:highlight w:val="lightGray"/>
        </w:rPr>
        <w:t>O</w:t>
      </w:r>
      <w:r w:rsidRPr="009C5C27">
        <w:rPr>
          <w:rFonts w:ascii="Arial" w:eastAsia="Cambria" w:hAnsi="Arial" w:cs="Arial"/>
          <w:b/>
          <w:sz w:val="24"/>
          <w:szCs w:val="24"/>
          <w:highlight w:val="lightGray"/>
        </w:rPr>
        <w:t>N</w:t>
      </w:r>
    </w:p>
    <w:p w:rsidR="006D21D4" w:rsidRDefault="006D21D4">
      <w:pPr>
        <w:spacing w:before="15" w:line="220" w:lineRule="exact"/>
        <w:rPr>
          <w:sz w:val="22"/>
          <w:szCs w:val="22"/>
        </w:rPr>
      </w:pPr>
    </w:p>
    <w:p w:rsidR="006D21D4" w:rsidRDefault="008D0092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 w:rsidR="000B415D">
        <w:rPr>
          <w:rFonts w:ascii="Arial" w:eastAsia="Arial" w:hAnsi="Arial" w:cs="Arial"/>
          <w:spacing w:val="1"/>
          <w:sz w:val="24"/>
          <w:szCs w:val="24"/>
        </w:rPr>
        <w:t>her</w:t>
      </w:r>
      <w:r w:rsidR="000B415D">
        <w:rPr>
          <w:rFonts w:ascii="Arial" w:eastAsia="Arial" w:hAnsi="Arial" w:cs="Arial"/>
          <w:sz w:val="24"/>
          <w:szCs w:val="24"/>
        </w:rPr>
        <w:t>e</w:t>
      </w:r>
      <w:r w:rsidR="000B415D">
        <w:rPr>
          <w:rFonts w:ascii="Arial" w:eastAsia="Arial" w:hAnsi="Arial" w:cs="Arial"/>
          <w:spacing w:val="3"/>
          <w:sz w:val="24"/>
          <w:szCs w:val="24"/>
        </w:rPr>
        <w:t>b</w:t>
      </w:r>
      <w:r w:rsidR="000B415D">
        <w:rPr>
          <w:rFonts w:ascii="Arial" w:eastAsia="Arial" w:hAnsi="Arial" w:cs="Arial"/>
          <w:spacing w:val="1"/>
          <w:sz w:val="24"/>
          <w:szCs w:val="24"/>
        </w:rPr>
        <w:t>y</w:t>
      </w:r>
      <w:r w:rsidR="0016481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5"/>
          <w:sz w:val="24"/>
          <w:szCs w:val="24"/>
        </w:rPr>
        <w:t>c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tha</w:t>
      </w:r>
      <w:r>
        <w:rPr>
          <w:rFonts w:ascii="Arial" w:eastAsia="Arial" w:hAnsi="Arial" w:cs="Arial"/>
          <w:sz w:val="24"/>
          <w:szCs w:val="24"/>
        </w:rPr>
        <w:t>t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ve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cts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orre</w:t>
      </w:r>
      <w:r>
        <w:rPr>
          <w:rFonts w:ascii="Arial" w:eastAsia="Arial" w:hAnsi="Arial" w:cs="Arial"/>
          <w:sz w:val="24"/>
          <w:szCs w:val="24"/>
        </w:rPr>
        <w:t>ct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 w:rsidR="001648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y k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-5"/>
          <w:sz w:val="24"/>
          <w:szCs w:val="24"/>
        </w:rPr>
        <w:t>w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edge</w:t>
      </w:r>
      <w:r>
        <w:rPr>
          <w:rFonts w:ascii="Arial" w:eastAsia="Arial" w:hAnsi="Arial" w:cs="Arial"/>
          <w:sz w:val="24"/>
          <w:szCs w:val="24"/>
        </w:rPr>
        <w:t>.</w:t>
      </w:r>
    </w:p>
    <w:p w:rsidR="006D21D4" w:rsidRDefault="006D21D4">
      <w:pPr>
        <w:spacing w:before="1" w:line="140" w:lineRule="exact"/>
        <w:rPr>
          <w:sz w:val="15"/>
          <w:szCs w:val="15"/>
        </w:rPr>
      </w:pPr>
    </w:p>
    <w:p w:rsidR="006D21D4" w:rsidRDefault="006D21D4">
      <w:pPr>
        <w:spacing w:line="200" w:lineRule="exact"/>
      </w:pPr>
    </w:p>
    <w:p w:rsidR="009E630F" w:rsidRDefault="00A558DC" w:rsidP="00A558DC">
      <w:pPr>
        <w:rPr>
          <w:rFonts w:ascii="Arial" w:eastAsia="Arial" w:hAnsi="Arial" w:cs="Arial"/>
          <w:b/>
          <w:spacing w:val="1"/>
          <w:sz w:val="24"/>
          <w:szCs w:val="24"/>
        </w:rPr>
      </w:pPr>
      <w:r>
        <w:t xml:space="preserve">    </w:t>
      </w:r>
      <w:r w:rsidR="00363037">
        <w:rPr>
          <w:rFonts w:ascii="Arial" w:eastAsia="Arial" w:hAnsi="Arial" w:cs="Arial"/>
          <w:b/>
          <w:spacing w:val="1"/>
          <w:sz w:val="24"/>
          <w:szCs w:val="24"/>
        </w:rPr>
        <w:t>Place:</w:t>
      </w:r>
      <w:r w:rsidR="0012335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D17B95">
        <w:rPr>
          <w:rFonts w:ascii="Arial" w:eastAsia="Arial" w:hAnsi="Arial" w:cs="Arial"/>
          <w:b/>
          <w:spacing w:val="1"/>
          <w:sz w:val="24"/>
          <w:szCs w:val="24"/>
        </w:rPr>
        <w:t>ERNAKULAM</w:t>
      </w:r>
    </w:p>
    <w:p w:rsidR="00363037" w:rsidRDefault="00363037">
      <w:pPr>
        <w:ind w:left="220"/>
        <w:rPr>
          <w:rFonts w:ascii="Arial" w:eastAsia="Arial" w:hAnsi="Arial" w:cs="Arial"/>
          <w:b/>
          <w:spacing w:val="1"/>
          <w:sz w:val="24"/>
          <w:szCs w:val="24"/>
        </w:rPr>
      </w:pPr>
    </w:p>
    <w:p w:rsidR="00363037" w:rsidRDefault="00363037">
      <w:pPr>
        <w:ind w:left="220"/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Date:</w:t>
      </w:r>
      <w:r w:rsidR="00B308D4">
        <w:rPr>
          <w:rFonts w:ascii="Arial" w:eastAsia="Arial" w:hAnsi="Arial" w:cs="Arial"/>
          <w:b/>
          <w:spacing w:val="1"/>
          <w:sz w:val="24"/>
          <w:szCs w:val="24"/>
        </w:rPr>
        <w:t xml:space="preserve"> 2-4-2015</w:t>
      </w:r>
    </w:p>
    <w:p w:rsidR="009E630F" w:rsidRDefault="009E630F">
      <w:pPr>
        <w:ind w:left="220"/>
        <w:rPr>
          <w:rFonts w:ascii="Arial" w:eastAsia="Arial" w:hAnsi="Arial" w:cs="Arial"/>
          <w:b/>
          <w:spacing w:val="1"/>
          <w:sz w:val="24"/>
          <w:szCs w:val="24"/>
        </w:rPr>
      </w:pPr>
    </w:p>
    <w:p w:rsidR="009E630F" w:rsidRDefault="009E630F" w:rsidP="00164812">
      <w:pPr>
        <w:ind w:left="220"/>
        <w:jc w:val="right"/>
        <w:rPr>
          <w:rFonts w:ascii="Arial" w:eastAsia="Arial" w:hAnsi="Arial" w:cs="Arial"/>
          <w:b/>
          <w:spacing w:val="1"/>
          <w:sz w:val="24"/>
          <w:szCs w:val="24"/>
        </w:rPr>
      </w:pPr>
    </w:p>
    <w:p w:rsidR="006D21D4" w:rsidRDefault="00123358" w:rsidP="00164812">
      <w:pPr>
        <w:ind w:left="2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 xml:space="preserve">                    </w:t>
      </w:r>
      <w:r w:rsidR="00D17B95">
        <w:rPr>
          <w:rFonts w:ascii="Arial" w:eastAsia="Arial" w:hAnsi="Arial" w:cs="Arial"/>
          <w:b/>
          <w:spacing w:val="1"/>
          <w:sz w:val="24"/>
          <w:szCs w:val="24"/>
        </w:rPr>
        <w:t>RUKKU ULLAS</w:t>
      </w:r>
    </w:p>
    <w:sectPr w:rsidR="006D21D4" w:rsidSect="006D21D4">
      <w:pgSz w:w="12240" w:h="15840"/>
      <w:pgMar w:top="1240" w:right="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259"/>
    <w:multiLevelType w:val="multilevel"/>
    <w:tmpl w:val="63F0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E895706"/>
    <w:multiLevelType w:val="hybridMultilevel"/>
    <w:tmpl w:val="A34E9A2C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>
    <w:nsid w:val="163E6AE6"/>
    <w:multiLevelType w:val="hybridMultilevel"/>
    <w:tmpl w:val="A23EC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E5C23"/>
    <w:multiLevelType w:val="hybridMultilevel"/>
    <w:tmpl w:val="FB98C0D4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38752F3F"/>
    <w:multiLevelType w:val="hybridMultilevel"/>
    <w:tmpl w:val="62C0E6D0"/>
    <w:lvl w:ilvl="0" w:tplc="29921F2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054AB"/>
    <w:multiLevelType w:val="hybridMultilevel"/>
    <w:tmpl w:val="DB8ABD84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6">
    <w:nsid w:val="4D602347"/>
    <w:multiLevelType w:val="hybridMultilevel"/>
    <w:tmpl w:val="756637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500B6"/>
    <w:multiLevelType w:val="hybridMultilevel"/>
    <w:tmpl w:val="58E47A70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>
    <w:nsid w:val="78831C7B"/>
    <w:multiLevelType w:val="hybridMultilevel"/>
    <w:tmpl w:val="A80EACD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1D4"/>
    <w:rsid w:val="000B415D"/>
    <w:rsid w:val="000F24ED"/>
    <w:rsid w:val="000F6974"/>
    <w:rsid w:val="00123358"/>
    <w:rsid w:val="00164812"/>
    <w:rsid w:val="00166C46"/>
    <w:rsid w:val="002375E5"/>
    <w:rsid w:val="002B75BA"/>
    <w:rsid w:val="002E77B6"/>
    <w:rsid w:val="00363037"/>
    <w:rsid w:val="003C7C86"/>
    <w:rsid w:val="003D0AA9"/>
    <w:rsid w:val="004378F6"/>
    <w:rsid w:val="004662F0"/>
    <w:rsid w:val="00514D5F"/>
    <w:rsid w:val="00533314"/>
    <w:rsid w:val="00541873"/>
    <w:rsid w:val="0056412E"/>
    <w:rsid w:val="005F2857"/>
    <w:rsid w:val="006D21D4"/>
    <w:rsid w:val="00732062"/>
    <w:rsid w:val="007820B7"/>
    <w:rsid w:val="00792381"/>
    <w:rsid w:val="00805A1E"/>
    <w:rsid w:val="008C4935"/>
    <w:rsid w:val="008D0092"/>
    <w:rsid w:val="00933A41"/>
    <w:rsid w:val="00936194"/>
    <w:rsid w:val="009A45F1"/>
    <w:rsid w:val="009C5C27"/>
    <w:rsid w:val="009D3162"/>
    <w:rsid w:val="009D3ED4"/>
    <w:rsid w:val="009E630F"/>
    <w:rsid w:val="00A558DC"/>
    <w:rsid w:val="00A647E9"/>
    <w:rsid w:val="00AD6106"/>
    <w:rsid w:val="00B308D4"/>
    <w:rsid w:val="00B6031A"/>
    <w:rsid w:val="00BA6DA7"/>
    <w:rsid w:val="00C830E7"/>
    <w:rsid w:val="00CD43C0"/>
    <w:rsid w:val="00CE5D5B"/>
    <w:rsid w:val="00D17B95"/>
    <w:rsid w:val="00E86D17"/>
    <w:rsid w:val="00ED3A79"/>
    <w:rsid w:val="00F00DC4"/>
    <w:rsid w:val="00FD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F2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:jaisonjosekp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GEORGE</dc:creator>
  <cp:lastModifiedBy>RUKKUSSS</cp:lastModifiedBy>
  <cp:revision>43</cp:revision>
  <dcterms:created xsi:type="dcterms:W3CDTF">2014-03-19T10:31:00Z</dcterms:created>
  <dcterms:modified xsi:type="dcterms:W3CDTF">2015-05-01T15:10:00Z</dcterms:modified>
</cp:coreProperties>
</file>